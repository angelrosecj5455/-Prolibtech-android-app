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4.0 -->
  <w:body>
    <w:p>
      <w:r>
        <w:rPr>
          <w:b/>
          <w:color w:val="FF0000"/>
          <w:sz w:val="24"/>
        </w:rPr>
        <w:t>Evaluation Only. Created with Aspose.Words. Copyright 2003-2022 Aspose Pty Ltd.</w:t>
      </w:r>
    </w:p>
    <w:p>
      <w:pPr>
        <w:bidi w:val="0"/>
        <w:spacing w:before="310" w:after="0" w:line="353" w:lineRule="exact"/>
        <w:ind w:left="3219" w:right="-200" w:firstLine="0"/>
        <w:jc w:val="both"/>
        <w:outlineLvl w:val="0"/>
      </w:pPr>
      <w:r>
        <w:rPr>
          <w:rFonts w:ascii="Times New Roman" w:eastAsia="Times New Roman" w:hAnsi="Times New Roman" w:cs="Times New Roman"/>
          <w:b/>
          <w:bCs/>
          <w:i w:val="0"/>
          <w:iCs w:val="0"/>
          <w:color w:val="000000"/>
          <w:spacing w:val="0"/>
          <w:sz w:val="32"/>
          <w:szCs w:val="32"/>
          <w:u w:val="none"/>
          <w:shd w:val="clear" w:color="auto" w:fill="auto"/>
          <w:rtl w:val="0"/>
        </w:rPr>
        <w:t xml:space="preserve">  Mini Project Report</w:t>
      </w:r>
      <w:r>
        <w:rPr>
          <w:rFonts w:ascii="Times New Roman" w:eastAsia="Times New Roman" w:hAnsi="Times New Roman" w:cs="Times New Roman"/>
          <w:b w:val="0"/>
          <w:bCs w:val="0"/>
          <w:i w:val="0"/>
          <w:iCs w:val="0"/>
          <w:color w:val="000000"/>
          <w:spacing w:val="0"/>
          <w:sz w:val="32"/>
          <w:szCs w:val="32"/>
          <w:u w:val="none"/>
          <w:shd w:val="clear" w:color="auto" w:fill="auto"/>
          <w:rtl w:val="0"/>
        </w:rPr>
        <w:t xml:space="preserve"> </w:t>
      </w:r>
    </w:p>
    <w:p>
      <w:pPr>
        <w:bidi w:val="0"/>
        <w:spacing w:before="202" w:after="0" w:line="310" w:lineRule="exact"/>
        <w:ind w:left="4544" w:right="-200" w:firstLine="0"/>
        <w:jc w:val="both"/>
        <w:outlineLvl w:val="9"/>
      </w:pPr>
      <w:r>
        <w:rPr>
          <w:rFonts w:ascii="Times New Roman" w:eastAsia="Times New Roman" w:hAnsi="Times New Roman" w:cs="Times New Roman"/>
          <w:b w:val="0"/>
          <w:bCs w:val="0"/>
          <w:i/>
          <w:iCs/>
          <w:color w:val="000000"/>
          <w:spacing w:val="1"/>
          <w:sz w:val="28"/>
          <w:szCs w:val="28"/>
          <w:u w:val="none"/>
          <w:shd w:val="clear" w:color="auto" w:fill="auto"/>
          <w:rtl w:val="0"/>
        </w:rPr>
        <w:t>on</w:t>
      </w:r>
      <w:r>
        <w:rPr>
          <w:rFonts w:ascii="Times New Roman" w:eastAsia="Times New Roman" w:hAnsi="Times New Roman" w:cs="Times New Roman"/>
          <w:b w:val="0"/>
          <w:bCs w:val="0"/>
          <w:i/>
          <w:iCs/>
          <w:color w:val="000000"/>
          <w:spacing w:val="0"/>
          <w:sz w:val="28"/>
          <w:szCs w:val="28"/>
          <w:u w:val="none"/>
          <w:shd w:val="clear" w:color="auto" w:fill="auto"/>
          <w:rtl w:val="0"/>
        </w:rPr>
        <w:t xml:space="preserve"> </w:t>
      </w:r>
    </w:p>
    <w:p>
      <w:pPr>
        <w:bidi w:val="0"/>
        <w:spacing w:before="441" w:after="0" w:line="353" w:lineRule="exact"/>
        <w:ind w:left="3593" w:right="-200" w:firstLine="0"/>
        <w:jc w:val="both"/>
        <w:outlineLvl w:val="0"/>
      </w:pPr>
      <w:r>
        <w:rPr>
          <w:rFonts w:ascii="Times New Roman" w:eastAsia="Times New Roman" w:hAnsi="Times New Roman" w:cs="Times New Roman"/>
          <w:b/>
          <w:bCs/>
          <w:i w:val="0"/>
          <w:iCs w:val="0"/>
          <w:color w:val="000000"/>
          <w:spacing w:val="0"/>
          <w:sz w:val="32"/>
          <w:szCs w:val="32"/>
          <w:u w:val="none"/>
          <w:shd w:val="clear" w:color="auto" w:fill="auto"/>
          <w:rtl w:val="0"/>
        </w:rPr>
        <w:t>BODY METER</w:t>
      </w:r>
      <w:r>
        <w:rPr>
          <w:rFonts w:ascii="Times New Roman" w:eastAsia="Times New Roman" w:hAnsi="Times New Roman" w:cs="Times New Roman"/>
          <w:b w:val="0"/>
          <w:bCs w:val="0"/>
          <w:i w:val="0"/>
          <w:iCs w:val="0"/>
          <w:color w:val="000000"/>
          <w:spacing w:val="0"/>
          <w:sz w:val="32"/>
          <w:szCs w:val="32"/>
          <w:u w:val="none"/>
          <w:shd w:val="clear" w:color="auto" w:fill="auto"/>
          <w:rtl w:val="0"/>
        </w:rPr>
        <w:t xml:space="preserve"> </w:t>
      </w:r>
    </w:p>
    <w:p>
      <w:pPr>
        <w:bidi w:val="0"/>
        <w:spacing w:before="370" w:after="0" w:line="310" w:lineRule="exact"/>
        <w:ind w:left="3956" w:right="-200" w:firstLine="0"/>
        <w:jc w:val="both"/>
        <w:outlineLvl w:val="0"/>
      </w:pPr>
      <w:r>
        <w:rPr>
          <w:rFonts w:ascii="Times New Roman" w:eastAsia="Times New Roman" w:hAnsi="Times New Roman" w:cs="Times New Roman"/>
          <w:b w:val="0"/>
          <w:bCs w:val="0"/>
          <w:i/>
          <w:iCs/>
          <w:color w:val="000000"/>
          <w:spacing w:val="0"/>
          <w:sz w:val="28"/>
          <w:szCs w:val="28"/>
          <w:u w:val="none"/>
          <w:shd w:val="clear" w:color="auto" w:fill="auto"/>
          <w:rtl w:val="0"/>
        </w:rPr>
        <w:t>Submitted by</w:t>
      </w:r>
      <w:r>
        <w:rPr>
          <w:rFonts w:ascii="Times New Roman" w:eastAsia="Times New Roman" w:hAnsi="Times New Roman" w:cs="Times New Roman"/>
          <w:b w:val="0"/>
          <w:bCs w:val="0"/>
          <w:i w:val="0"/>
          <w:iCs w:val="0"/>
          <w:color w:val="000000"/>
          <w:spacing w:val="0"/>
          <w:sz w:val="28"/>
          <w:szCs w:val="28"/>
          <w:u w:val="none"/>
          <w:shd w:val="clear" w:color="auto" w:fill="auto"/>
          <w:rtl w:val="0"/>
        </w:rPr>
        <w:t xml:space="preserve"> </w:t>
      </w:r>
    </w:p>
    <w:p>
      <w:pPr>
        <w:bidi w:val="0"/>
        <w:spacing w:before="341" w:after="0" w:line="265" w:lineRule="exact"/>
        <w:ind w:left="530" w:right="-200" w:firstLine="0"/>
        <w:jc w:val="both"/>
        <w:outlineLvl w:val="0"/>
      </w:pPr>
      <w:r>
        <w:rPr>
          <w:rFonts w:ascii="Times New Roman" w:eastAsia="Times New Roman" w:hAnsi="Times New Roman" w:cs="Times New Roman"/>
          <w:b/>
          <w:bCs/>
          <w:i w:val="0"/>
          <w:iCs w:val="0"/>
          <w:color w:val="000000"/>
          <w:spacing w:val="0"/>
          <w:sz w:val="24"/>
          <w:szCs w:val="24"/>
          <w:u w:val="none"/>
          <w:shd w:val="clear" w:color="auto" w:fill="auto"/>
          <w:rtl w:val="0"/>
        </w:rPr>
        <w:t xml:space="preserve">                                                    AKHILA HARIDAS</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w:t>
      </w:r>
    </w:p>
    <w:p>
      <w:pPr>
        <w:bidi w:val="0"/>
        <w:spacing w:before="52" w:after="0" w:line="265" w:lineRule="exact"/>
        <w:ind w:left="2691" w:right="-200" w:firstLine="0"/>
        <w:jc w:val="both"/>
        <w:outlineLvl w:val="0"/>
      </w:pPr>
      <w:r>
        <w:rPr>
          <w:rFonts w:ascii="Times New Roman" w:eastAsia="Times New Roman" w:hAnsi="Times New Roman" w:cs="Times New Roman"/>
          <w:b/>
          <w:bCs/>
          <w:i w:val="0"/>
          <w:iCs w:val="0"/>
          <w:color w:val="000000"/>
          <w:spacing w:val="0"/>
          <w:sz w:val="24"/>
          <w:szCs w:val="24"/>
          <w:u w:val="none"/>
          <w:shd w:val="clear" w:color="auto" w:fill="auto"/>
          <w:rtl w:val="0"/>
        </w:rPr>
        <w:t xml:space="preserve">                   ASWATHY A G</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w:t>
      </w:r>
    </w:p>
    <w:p>
      <w:pPr>
        <w:bidi w:val="0"/>
        <w:spacing w:before="52" w:after="0" w:line="265" w:lineRule="exact"/>
        <w:ind w:left="1971" w:right="-200" w:firstLine="0"/>
        <w:jc w:val="both"/>
        <w:outlineLvl w:val="0"/>
      </w:pPr>
      <w:r>
        <w:rPr>
          <w:rFonts w:ascii="Times New Roman" w:eastAsia="Times New Roman" w:hAnsi="Times New Roman" w:cs="Times New Roman"/>
          <w:b/>
          <w:bCs/>
          <w:i w:val="0"/>
          <w:iCs w:val="0"/>
          <w:color w:val="000000"/>
          <w:spacing w:val="0"/>
          <w:sz w:val="24"/>
          <w:szCs w:val="24"/>
          <w:u w:val="none"/>
          <w:shd w:val="clear" w:color="auto" w:fill="auto"/>
          <w:rtl w:val="0"/>
        </w:rPr>
        <w:t xml:space="preserve">                             SABITHA SUBAIR</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w:t>
      </w:r>
    </w:p>
    <w:p>
      <w:pPr>
        <w:bidi w:val="0"/>
        <w:spacing w:before="373" w:after="0" w:line="310" w:lineRule="exact"/>
        <w:ind w:left="1829" w:right="-200" w:firstLine="0"/>
        <w:jc w:val="both"/>
        <w:outlineLvl w:val="0"/>
      </w:pPr>
      <w:r>
        <w:rPr>
          <w:rFonts w:ascii="Times New Roman" w:eastAsia="Times New Roman" w:hAnsi="Times New Roman" w:cs="Times New Roman"/>
          <w:b w:val="0"/>
          <w:bCs w:val="0"/>
          <w:i/>
          <w:iCs/>
          <w:color w:val="000000"/>
          <w:spacing w:val="0"/>
          <w:sz w:val="28"/>
          <w:szCs w:val="28"/>
          <w:u w:val="none"/>
          <w:shd w:val="clear" w:color="auto" w:fill="auto"/>
          <w:rtl w:val="0"/>
        </w:rPr>
        <w:t>In partial fulfillment for the award of the degree of</w:t>
      </w:r>
      <w:r>
        <w:rPr>
          <w:rFonts w:ascii="Times New Roman" w:eastAsia="Times New Roman" w:hAnsi="Times New Roman" w:cs="Times New Roman"/>
          <w:b w:val="0"/>
          <w:bCs w:val="0"/>
          <w:i w:val="0"/>
          <w:iCs w:val="0"/>
          <w:color w:val="000000"/>
          <w:spacing w:val="0"/>
          <w:sz w:val="28"/>
          <w:szCs w:val="28"/>
          <w:u w:val="none"/>
          <w:shd w:val="clear" w:color="auto" w:fill="auto"/>
          <w:rtl w:val="0"/>
        </w:rPr>
        <w:t xml:space="preserve"> </w:t>
      </w:r>
    </w:p>
    <w:p>
      <w:pPr>
        <w:bidi w:val="0"/>
        <w:spacing w:before="383" w:after="0" w:line="353" w:lineRule="exact"/>
        <w:ind w:left="3329" w:right="-200" w:firstLine="0"/>
        <w:jc w:val="both"/>
        <w:outlineLvl w:val="0"/>
      </w:pPr>
      <w:r>
        <w:rPr>
          <w:rFonts w:ascii="Times New Roman" w:eastAsia="Times New Roman" w:hAnsi="Times New Roman" w:cs="Times New Roman"/>
          <w:b/>
          <w:bCs/>
          <w:i w:val="0"/>
          <w:iCs w:val="0"/>
          <w:color w:val="000000"/>
          <w:spacing w:val="0"/>
          <w:sz w:val="32"/>
          <w:szCs w:val="32"/>
          <w:u w:val="none"/>
          <w:shd w:val="clear" w:color="auto" w:fill="auto"/>
          <w:rtl w:val="0"/>
        </w:rPr>
        <w:t>B. TECH DEGREE</w:t>
      </w:r>
      <w:r>
        <w:rPr>
          <w:rFonts w:ascii="Times New Roman" w:eastAsia="Times New Roman" w:hAnsi="Times New Roman" w:cs="Times New Roman"/>
          <w:b w:val="0"/>
          <w:bCs w:val="0"/>
          <w:i w:val="0"/>
          <w:iCs w:val="0"/>
          <w:color w:val="000000"/>
          <w:spacing w:val="0"/>
          <w:sz w:val="32"/>
          <w:szCs w:val="32"/>
          <w:u w:val="none"/>
          <w:shd w:val="clear" w:color="auto" w:fill="auto"/>
          <w:rtl w:val="0"/>
        </w:rPr>
        <w:t xml:space="preserve"> </w:t>
      </w:r>
    </w:p>
    <w:p>
      <w:pPr>
        <w:bidi w:val="0"/>
        <w:spacing w:before="332" w:after="0" w:line="310" w:lineRule="exact"/>
        <w:ind w:left="3452" w:right="-200" w:firstLine="0"/>
        <w:jc w:val="both"/>
        <w:outlineLvl w:val="9"/>
      </w:pPr>
      <w:r>
        <w:rPr>
          <w:rFonts w:ascii="Times New Roman" w:eastAsia="Times New Roman" w:hAnsi="Times New Roman" w:cs="Times New Roman"/>
          <w:b w:val="0"/>
          <w:bCs w:val="0"/>
          <w:i/>
          <w:iCs/>
          <w:color w:val="000000"/>
          <w:spacing w:val="0"/>
          <w:sz w:val="28"/>
          <w:szCs w:val="28"/>
          <w:u w:val="none"/>
          <w:shd w:val="clear" w:color="auto" w:fill="auto"/>
          <w:rtl w:val="0"/>
        </w:rPr>
        <w:t xml:space="preserve">               </w:t>
      </w:r>
      <w:r>
        <w:rPr>
          <w:rFonts w:ascii="Times New Roman" w:eastAsia="Times New Roman" w:hAnsi="Times New Roman" w:cs="Times New Roman"/>
          <w:b w:val="0"/>
          <w:bCs w:val="0"/>
          <w:i/>
          <w:iCs/>
          <w:color w:val="000000"/>
          <w:spacing w:val="1"/>
          <w:sz w:val="28"/>
          <w:szCs w:val="28"/>
          <w:u w:val="none"/>
          <w:shd w:val="clear" w:color="auto" w:fill="auto"/>
          <w:rtl w:val="0"/>
        </w:rPr>
        <w:t>in</w:t>
      </w:r>
    </w:p>
    <w:p>
      <w:pPr>
        <w:bidi w:val="0"/>
        <w:spacing w:before="6" w:after="0" w:line="643" w:lineRule="exact"/>
        <w:ind w:left="1690" w:right="2175" w:firstLine="322"/>
        <w:jc w:val="left"/>
        <w:outlineLvl w:val="0"/>
      </w:pPr>
      <w:r>
        <w:rPr>
          <w:rFonts w:ascii="Times New Roman" w:eastAsia="Times New Roman" w:hAnsi="Times New Roman" w:cs="Times New Roman"/>
          <w:b/>
          <w:bCs/>
          <w:i w:val="0"/>
          <w:iCs w:val="0"/>
          <w:color w:val="000000"/>
          <w:spacing w:val="0"/>
          <w:sz w:val="28"/>
          <w:szCs w:val="28"/>
          <w:u w:val="none"/>
          <w:shd w:val="clear" w:color="auto" w:fill="auto"/>
          <w:rtl w:val="0"/>
        </w:rPr>
        <w:t>COMPUTER SCIENCE &amp; ENGINEERING</w:t>
      </w:r>
      <w:r>
        <w:rPr>
          <w:rFonts w:ascii="Times New Roman" w:eastAsia="Times New Roman" w:hAnsi="Times New Roman" w:cs="Times New Roman"/>
          <w:b w:val="0"/>
          <w:bCs w:val="0"/>
          <w:i w:val="0"/>
          <w:iCs w:val="0"/>
          <w:color w:val="000000"/>
          <w:spacing w:val="0"/>
          <w:sz w:val="28"/>
          <w:szCs w:val="28"/>
          <w:u w:val="none"/>
          <w:shd w:val="clear" w:color="auto" w:fill="auto"/>
          <w:rtl w:val="0"/>
        </w:rPr>
        <w:t xml:space="preserve"> </w:t>
      </w:r>
      <w:r>
        <w:rPr>
          <w:rFonts w:ascii="Times New Roman" w:eastAsia="Times New Roman" w:hAnsi="Times New Roman" w:cs="Times New Roman"/>
          <w:b/>
          <w:bCs/>
          <w:i w:val="0"/>
          <w:iCs w:val="0"/>
          <w:color w:val="000000"/>
          <w:spacing w:val="0"/>
          <w:sz w:val="28"/>
          <w:szCs w:val="28"/>
          <w:u w:val="none"/>
          <w:shd w:val="clear" w:color="auto" w:fill="auto"/>
          <w:rtl w:val="0"/>
        </w:rPr>
        <w:t xml:space="preserve">               SCHOOL OF ENGINEERING </w:t>
      </w:r>
    </w:p>
    <w:p>
      <w:pPr>
        <w:bidi w:val="0"/>
        <w:spacing w:before="304" w:after="0" w:line="287" w:lineRule="exact"/>
        <w:ind w:left="1846" w:right="2629" w:firstLine="0"/>
        <w:jc w:val="center"/>
        <w:outlineLvl w:val="0"/>
      </w:pPr>
      <w:r>
        <w:rPr>
          <w:rFonts w:ascii="Times New Roman" w:eastAsia="Times New Roman" w:hAnsi="Times New Roman" w:cs="Times New Roman"/>
          <w:b/>
          <w:bCs/>
          <w:i w:val="0"/>
          <w:iCs w:val="0"/>
          <w:color w:val="000000"/>
          <w:spacing w:val="0"/>
          <w:sz w:val="28"/>
          <w:szCs w:val="28"/>
          <w:u w:val="none"/>
          <w:shd w:val="clear" w:color="auto" w:fill="auto"/>
          <w:rtl w:val="0"/>
        </w:rPr>
        <w:t xml:space="preserve">COCHIN UNIVERSITY OF SCIENCE &amp; TECHNOLOGY </w:t>
      </w:r>
    </w:p>
    <w:p>
      <w:pPr>
        <w:bidi w:val="0"/>
        <w:spacing w:before="1" w:after="0" w:line="310" w:lineRule="exact"/>
        <w:ind w:left="3425" w:right="-200" w:firstLine="0"/>
        <w:jc w:val="both"/>
        <w:outlineLvl w:val="9"/>
      </w:pPr>
      <w:r>
        <w:rPr>
          <w:rFonts w:ascii="Times New Roman" w:eastAsia="Times New Roman" w:hAnsi="Times New Roman" w:cs="Times New Roman"/>
          <w:b/>
          <w:bCs/>
          <w:i w:val="0"/>
          <w:iCs w:val="0"/>
          <w:color w:val="000000"/>
          <w:spacing w:val="0"/>
          <w:sz w:val="28"/>
          <w:szCs w:val="28"/>
          <w:u w:val="none"/>
          <w:shd w:val="clear" w:color="auto" w:fill="auto"/>
          <w:rtl w:val="0"/>
        </w:rPr>
        <w:t xml:space="preserve">KOCHI-682022 </w:t>
      </w:r>
    </w:p>
    <w:p>
      <w:pPr>
        <w:bidi w:val="0"/>
        <w:spacing w:before="326" w:after="0" w:line="310" w:lineRule="exact"/>
        <w:ind w:left="3469" w:right="-200" w:firstLine="0"/>
        <w:jc w:val="both"/>
        <w:outlineLvl w:val="9"/>
      </w:pPr>
      <w:r>
        <w:rPr>
          <w:rFonts w:ascii="Times New Roman" w:eastAsia="Times New Roman" w:hAnsi="Times New Roman" w:cs="Times New Roman"/>
          <w:b/>
          <w:bCs/>
          <w:i w:val="0"/>
          <w:iCs w:val="0"/>
          <w:color w:val="000000"/>
          <w:spacing w:val="0"/>
          <w:sz w:val="28"/>
          <w:szCs w:val="28"/>
          <w:u w:val="none"/>
          <w:shd w:val="clear" w:color="auto" w:fill="auto"/>
          <w:rtl w:val="0"/>
        </w:rPr>
        <w:t>MARCH 2014</w:t>
      </w:r>
      <w:r>
        <w:rPr>
          <w:rFonts w:ascii="Times New Roman" w:eastAsia="Times New Roman" w:hAnsi="Times New Roman" w:cs="Times New Roman"/>
          <w:b w:val="0"/>
          <w:bCs w:val="0"/>
          <w:i w:val="0"/>
          <w:iCs w:val="0"/>
          <w:color w:val="000000"/>
          <w:spacing w:val="0"/>
          <w:sz w:val="28"/>
          <w:szCs w:val="28"/>
          <w:u w:val="none"/>
          <w:shd w:val="clear" w:color="auto" w:fill="auto"/>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418pt;height:7pt;margin-top:132.77pt;margin-left:107pt;mso-position-horizontal-relative:page;position:absolute;z-index:-251658240">
            <v:imagedata r:id="rId4" o:title=""/>
            <w10:anchorlock/>
          </v:shape>
        </w:pict>
      </w:r>
    </w:p>
    <w:p>
      <w:pPr>
        <w:bidi w:val="0"/>
        <w:spacing w:before="866" w:after="0" w:line="501" w:lineRule="exact"/>
        <w:ind w:left="1003" w:right="1145" w:firstLine="0"/>
        <w:jc w:val="center"/>
        <w:outlineLvl w:val="9"/>
      </w:pPr>
      <w:r>
        <w:rPr>
          <w:rFonts w:ascii="Arial" w:eastAsia="Arial" w:hAnsi="Arial" w:cs="Arial"/>
          <w:b w:val="0"/>
          <w:bCs w:val="0"/>
          <w:i w:val="0"/>
          <w:iCs w:val="0"/>
          <w:color w:val="000000"/>
          <w:spacing w:val="0"/>
          <w:sz w:val="2"/>
          <w:szCs w:val="2"/>
          <w:u w:val="none"/>
          <w:shd w:val="clear" w:color="auto" w:fill="FFFFFF"/>
          <w:rtl w:val="0"/>
        </w:rPr>
        <w:br w:type="page"/>
      </w:r>
      <w:r>
        <w:rPr>
          <w:rFonts w:ascii="Book Antiqua" w:eastAsia="Book Antiqua" w:hAnsi="Book Antiqua" w:cs="Book Antiqua"/>
          <w:b/>
          <w:bCs/>
          <w:i w:val="0"/>
          <w:iCs w:val="0"/>
          <w:color w:val="365F91"/>
          <w:spacing w:val="0"/>
          <w:sz w:val="36"/>
          <w:szCs w:val="36"/>
          <w:u w:val="none"/>
          <w:shd w:val="clear" w:color="auto" w:fill="auto"/>
          <w:rtl w:val="0"/>
        </w:rPr>
        <w:t>Division of Computer Engineering</w:t>
      </w:r>
      <w:r>
        <w:rPr>
          <w:rFonts w:ascii="Calibri" w:eastAsia="Calibri" w:hAnsi="Calibri" w:cs="Calibri"/>
          <w:b w:val="0"/>
          <w:bCs w:val="0"/>
          <w:i w:val="0"/>
          <w:iCs w:val="0"/>
          <w:color w:val="auto"/>
          <w:spacing w:val="0"/>
          <w:sz w:val="36"/>
          <w:szCs w:val="36"/>
          <w:u w:val="none"/>
          <w:shd w:val="clear" w:color="auto" w:fill="auto"/>
          <w:rtl w:val="0"/>
        </w:rPr>
        <w:t xml:space="preserve"> </w:t>
      </w:r>
      <w:r>
        <w:rPr>
          <w:rFonts w:ascii="Book Antiqua" w:eastAsia="Book Antiqua" w:hAnsi="Book Antiqua" w:cs="Book Antiqua"/>
          <w:b/>
          <w:bCs/>
          <w:i w:val="0"/>
          <w:iCs w:val="0"/>
          <w:color w:val="365F91"/>
          <w:spacing w:val="0"/>
          <w:sz w:val="36"/>
          <w:szCs w:val="36"/>
          <w:u w:val="none"/>
          <w:shd w:val="clear" w:color="auto" w:fill="auto"/>
          <w:rtl w:val="0"/>
        </w:rPr>
        <w:t>School of Engineering</w:t>
      </w:r>
      <w:r>
        <w:pict>
          <v:shape id="_x0000_s1026" type="#_x0000_t75" style="width:424.85pt;height:514.24pt;margin-top:19.18pt;margin-left:106.2pt;mso-position-horizontal-relative:page;position:absolute;z-index:-251657216">
            <v:imagedata r:id="rId5" o:title=""/>
            <w10:anchorlock/>
          </v:shape>
        </w:pict>
      </w:r>
      <w:r>
        <w:rPr>
          <w:rFonts w:ascii="Calibri" w:eastAsia="Calibri" w:hAnsi="Calibri" w:cs="Calibri"/>
          <w:b w:val="0"/>
          <w:bCs w:val="0"/>
          <w:i w:val="0"/>
          <w:iCs w:val="0"/>
          <w:color w:val="auto"/>
          <w:spacing w:val="0"/>
          <w:sz w:val="36"/>
          <w:szCs w:val="36"/>
          <w:u w:val="none"/>
          <w:shd w:val="clear" w:color="auto" w:fill="auto"/>
          <w:rtl w:val="0"/>
        </w:rPr>
        <w:t xml:space="preserve"> </w:t>
      </w:r>
    </w:p>
    <w:p>
      <w:pPr>
        <w:bidi w:val="0"/>
        <w:spacing w:before="260" w:after="0" w:line="435" w:lineRule="exact"/>
        <w:ind w:left="998" w:right="1145" w:firstLine="0"/>
        <w:jc w:val="center"/>
        <w:outlineLvl w:val="9"/>
      </w:pPr>
      <w:r>
        <w:rPr>
          <w:rFonts w:ascii="Book Antiqua" w:eastAsia="Book Antiqua" w:hAnsi="Book Antiqua" w:cs="Book Antiqua"/>
          <w:b/>
          <w:bCs/>
          <w:i w:val="0"/>
          <w:iCs w:val="0"/>
          <w:color w:val="365F91"/>
          <w:spacing w:val="0"/>
          <w:sz w:val="36"/>
          <w:szCs w:val="36"/>
          <w:u w:val="none"/>
          <w:shd w:val="clear" w:color="auto" w:fill="auto"/>
          <w:rtl w:val="0"/>
        </w:rPr>
        <w:t>Cochin University of Science &amp;   Technology</w:t>
      </w:r>
      <w:r>
        <w:rPr>
          <w:rFonts w:ascii="Times New Roman" w:eastAsia="Times New Roman" w:hAnsi="Times New Roman" w:cs="Times New Roman"/>
          <w:b w:val="0"/>
          <w:bCs w:val="0"/>
          <w:i w:val="0"/>
          <w:iCs w:val="0"/>
          <w:color w:val="auto"/>
          <w:spacing w:val="0"/>
          <w:sz w:val="36"/>
          <w:szCs w:val="36"/>
          <w:u w:val="none"/>
          <w:shd w:val="clear" w:color="auto" w:fill="auto"/>
          <w:rtl w:val="0"/>
        </w:rPr>
        <w:t xml:space="preserve"> </w:t>
      </w:r>
      <w:r>
        <w:rPr>
          <w:rFonts w:ascii="Book Antiqua" w:eastAsia="Book Antiqua" w:hAnsi="Book Antiqua" w:cs="Book Antiqua"/>
          <w:b/>
          <w:bCs/>
          <w:i w:val="0"/>
          <w:iCs w:val="0"/>
          <w:color w:val="365F91"/>
          <w:spacing w:val="0"/>
          <w:sz w:val="36"/>
          <w:szCs w:val="36"/>
          <w:u w:val="none"/>
          <w:shd w:val="clear" w:color="auto" w:fill="auto"/>
          <w:rtl w:val="0"/>
        </w:rPr>
        <w:t>Kochi-682022</w:t>
      </w:r>
      <w:r>
        <w:rPr>
          <w:rFonts w:ascii="Times New Roman" w:eastAsia="Times New Roman" w:hAnsi="Times New Roman" w:cs="Times New Roman"/>
          <w:b w:val="0"/>
          <w:bCs w:val="0"/>
          <w:i w:val="0"/>
          <w:iCs w:val="0"/>
          <w:color w:val="auto"/>
          <w:spacing w:val="0"/>
          <w:sz w:val="36"/>
          <w:szCs w:val="36"/>
          <w:u w:val="none"/>
          <w:shd w:val="clear" w:color="auto" w:fill="auto"/>
          <w:rtl w:val="0"/>
        </w:rPr>
        <w:t xml:space="preserve"> </w:t>
      </w:r>
    </w:p>
    <w:p>
      <w:pPr>
        <w:bidi w:val="0"/>
        <w:spacing w:before="0" w:after="0" w:line="584" w:lineRule="exact"/>
        <w:ind w:left="1813" w:right="2050" w:firstLine="0"/>
        <w:jc w:val="center"/>
        <w:outlineLvl w:val="9"/>
      </w:pPr>
      <w:r>
        <w:rPr>
          <w:rFonts w:ascii="Monotype Corsiva" w:eastAsia="Monotype Corsiva" w:hAnsi="Monotype Corsiva" w:cs="Monotype Corsiva"/>
          <w:b w:val="0"/>
          <w:bCs w:val="0"/>
          <w:i/>
          <w:iCs/>
          <w:color w:val="333399"/>
          <w:spacing w:val="0"/>
          <w:sz w:val="28"/>
          <w:szCs w:val="28"/>
          <w:u w:val="none"/>
          <w:shd w:val="clear" w:color="auto" w:fill="auto"/>
          <w:rtl w:val="0"/>
        </w:rPr>
        <w:t xml:space="preserve">_________________________________________ </w:t>
      </w:r>
      <w:r>
        <w:rPr>
          <w:rFonts w:ascii="Sylfaen" w:eastAsia="Sylfaen" w:hAnsi="Sylfaen" w:cs="Sylfaen"/>
          <w:b w:val="0"/>
          <w:bCs w:val="0"/>
          <w:i w:val="0"/>
          <w:iCs w:val="0"/>
          <w:color w:val="333399"/>
          <w:spacing w:val="0"/>
          <w:sz w:val="28"/>
          <w:szCs w:val="28"/>
          <w:u w:val="single"/>
          <w:shd w:val="clear" w:color="auto" w:fill="auto"/>
          <w:rtl w:val="0"/>
        </w:rPr>
        <w:t>CERTIFICATE</w:t>
      </w:r>
      <w:r>
        <w:rPr>
          <w:rFonts w:ascii="Times New Roman" w:eastAsia="Times New Roman" w:hAnsi="Times New Roman" w:cs="Times New Roman"/>
          <w:b w:val="0"/>
          <w:bCs w:val="0"/>
          <w:i w:val="0"/>
          <w:iCs w:val="0"/>
          <w:color w:val="auto"/>
          <w:spacing w:val="0"/>
          <w:sz w:val="28"/>
          <w:szCs w:val="28"/>
          <w:u w:val="none"/>
          <w:shd w:val="clear" w:color="auto" w:fill="auto"/>
          <w:rtl w:val="0"/>
        </w:rPr>
        <w:t xml:space="preserve"> </w:t>
      </w:r>
    </w:p>
    <w:p>
      <w:pPr>
        <w:bidi w:val="0"/>
        <w:spacing w:before="417" w:after="0" w:line="286" w:lineRule="exact"/>
        <w:ind w:left="2002" w:right="-200" w:firstLine="0"/>
        <w:jc w:val="both"/>
        <w:outlineLvl w:val="9"/>
      </w:pPr>
      <w:r>
        <w:rPr>
          <w:rFonts w:ascii="Monotype Corsiva" w:eastAsia="Monotype Corsiva" w:hAnsi="Monotype Corsiva" w:cs="Monotype Corsiva"/>
          <w:b w:val="0"/>
          <w:bCs w:val="0"/>
          <w:i/>
          <w:iCs/>
          <w:color w:val="333399"/>
          <w:spacing w:val="0"/>
          <w:sz w:val="24"/>
          <w:szCs w:val="24"/>
          <w:u w:val="none"/>
          <w:shd w:val="clear" w:color="auto" w:fill="auto"/>
          <w:rtl w:val="0"/>
        </w:rPr>
        <w:t>Certified that this is a bonafied record of the project work titled</w:t>
      </w:r>
      <w:r>
        <w:rPr>
          <w:rFonts w:ascii="Times New Roman" w:eastAsia="Times New Roman" w:hAnsi="Times New Roman" w:cs="Times New Roman"/>
          <w:b w:val="0"/>
          <w:bCs w:val="0"/>
          <w:i w:val="0"/>
          <w:iCs w:val="0"/>
          <w:color w:val="auto"/>
          <w:spacing w:val="0"/>
          <w:sz w:val="24"/>
          <w:szCs w:val="24"/>
          <w:u w:val="none"/>
          <w:shd w:val="clear" w:color="auto" w:fill="auto"/>
          <w:rtl w:val="0"/>
        </w:rPr>
        <w:t xml:space="preserve"> </w:t>
      </w:r>
    </w:p>
    <w:p>
      <w:pPr>
        <w:bidi w:val="0"/>
        <w:spacing w:before="299" w:after="0" w:line="381" w:lineRule="exact"/>
        <w:ind w:left="4011" w:right="-200" w:firstLine="0"/>
        <w:jc w:val="both"/>
        <w:outlineLvl w:val="9"/>
      </w:pPr>
      <w:r>
        <w:rPr>
          <w:rFonts w:ascii="Monotype Corsiva" w:eastAsia="Monotype Corsiva" w:hAnsi="Monotype Corsiva" w:cs="Monotype Corsiva"/>
          <w:b w:val="0"/>
          <w:bCs w:val="0"/>
          <w:i/>
          <w:iCs/>
          <w:color w:val="333399"/>
          <w:spacing w:val="1"/>
          <w:sz w:val="32"/>
          <w:szCs w:val="32"/>
          <w:u w:val="none"/>
          <w:shd w:val="clear" w:color="auto" w:fill="auto"/>
          <w:rtl w:val="0"/>
        </w:rPr>
        <w:t>Body</w:t>
      </w:r>
      <w:r>
        <w:rPr>
          <w:rFonts w:ascii="Monotype Corsiva" w:eastAsia="Monotype Corsiva" w:hAnsi="Monotype Corsiva" w:cs="Monotype Corsiva"/>
          <w:b w:val="0"/>
          <w:bCs w:val="0"/>
          <w:i/>
          <w:iCs/>
          <w:color w:val="333399"/>
          <w:spacing w:val="0"/>
          <w:sz w:val="32"/>
          <w:szCs w:val="32"/>
          <w:u w:val="none"/>
          <w:shd w:val="clear" w:color="auto" w:fill="auto"/>
          <w:rtl w:val="0"/>
        </w:rPr>
        <w:t xml:space="preserve"> Meter</w:t>
      </w:r>
      <w:r>
        <w:rPr>
          <w:rFonts w:ascii="Times New Roman" w:eastAsia="Times New Roman" w:hAnsi="Times New Roman" w:cs="Times New Roman"/>
          <w:b w:val="0"/>
          <w:bCs w:val="0"/>
          <w:i w:val="0"/>
          <w:iCs w:val="0"/>
          <w:color w:val="auto"/>
          <w:spacing w:val="0"/>
          <w:sz w:val="32"/>
          <w:szCs w:val="32"/>
          <w:u w:val="none"/>
          <w:shd w:val="clear" w:color="auto" w:fill="auto"/>
          <w:rtl w:val="0"/>
        </w:rPr>
        <w:t xml:space="preserve"> </w:t>
      </w:r>
    </w:p>
    <w:p>
      <w:pPr>
        <w:bidi w:val="0"/>
        <w:spacing w:before="306" w:after="0" w:line="286" w:lineRule="exact"/>
        <w:ind w:left="4331" w:right="-200" w:firstLine="0"/>
        <w:jc w:val="both"/>
        <w:outlineLvl w:val="9"/>
      </w:pPr>
      <w:r>
        <w:rPr>
          <w:rFonts w:ascii="Monotype Corsiva" w:eastAsia="Monotype Corsiva" w:hAnsi="Monotype Corsiva" w:cs="Monotype Corsiva"/>
          <w:b w:val="0"/>
          <w:bCs w:val="0"/>
          <w:i/>
          <w:iCs/>
          <w:color w:val="333399"/>
          <w:spacing w:val="0"/>
          <w:sz w:val="24"/>
          <w:szCs w:val="24"/>
          <w:u w:val="none"/>
          <w:shd w:val="clear" w:color="auto" w:fill="auto"/>
          <w:rtl w:val="0"/>
        </w:rPr>
        <w:t>Done by</w:t>
      </w:r>
      <w:r>
        <w:rPr>
          <w:rFonts w:ascii="Times New Roman" w:eastAsia="Times New Roman" w:hAnsi="Times New Roman" w:cs="Times New Roman"/>
          <w:b w:val="0"/>
          <w:bCs w:val="0"/>
          <w:i w:val="0"/>
          <w:iCs w:val="0"/>
          <w:color w:val="auto"/>
          <w:spacing w:val="0"/>
          <w:sz w:val="24"/>
          <w:szCs w:val="24"/>
          <w:u w:val="none"/>
          <w:shd w:val="clear" w:color="auto" w:fill="auto"/>
          <w:rtl w:val="0"/>
        </w:rPr>
        <w:t xml:space="preserve"> </w:t>
      </w:r>
    </w:p>
    <w:p>
      <w:pPr>
        <w:bidi w:val="0"/>
        <w:spacing w:before="313" w:after="0" w:line="271" w:lineRule="exact"/>
        <w:ind w:left="4031" w:right="4211" w:firstLine="0"/>
        <w:jc w:val="center"/>
        <w:outlineLvl w:val="9"/>
      </w:pPr>
      <w:r>
        <w:rPr>
          <w:rFonts w:ascii="Monotype Corsiva" w:eastAsia="Monotype Corsiva" w:hAnsi="Monotype Corsiva" w:cs="Monotype Corsiva"/>
          <w:b w:val="0"/>
          <w:bCs w:val="0"/>
          <w:i/>
          <w:iCs/>
          <w:color w:val="333399"/>
          <w:spacing w:val="0"/>
          <w:sz w:val="24"/>
          <w:szCs w:val="24"/>
          <w:u w:val="none"/>
          <w:shd w:val="clear" w:color="auto" w:fill="auto"/>
          <w:rtl w:val="0"/>
        </w:rPr>
        <w:t xml:space="preserve">Akhila Haridas Aswathy A G </w:t>
      </w:r>
    </w:p>
    <w:p>
      <w:pPr>
        <w:bidi w:val="0"/>
        <w:spacing w:before="0" w:after="0" w:line="286" w:lineRule="exact"/>
        <w:ind w:left="530" w:right="-200" w:firstLine="0"/>
        <w:jc w:val="both"/>
        <w:outlineLvl w:val="9"/>
      </w:pPr>
      <w:r>
        <w:rPr>
          <w:rFonts w:ascii="Monotype Corsiva" w:eastAsia="Monotype Corsiva" w:hAnsi="Monotype Corsiva" w:cs="Monotype Corsiva"/>
          <w:b w:val="0"/>
          <w:bCs w:val="0"/>
          <w:i/>
          <w:iCs/>
          <w:color w:val="333399"/>
          <w:spacing w:val="0"/>
          <w:sz w:val="24"/>
          <w:szCs w:val="24"/>
          <w:u w:val="none"/>
          <w:shd w:val="clear" w:color="auto" w:fill="auto"/>
          <w:rtl w:val="0"/>
        </w:rPr>
        <w:t xml:space="preserve">                                                                 Sabitha Subair</w:t>
      </w:r>
      <w:r>
        <w:rPr>
          <w:rFonts w:ascii="Times New Roman" w:eastAsia="Times New Roman" w:hAnsi="Times New Roman" w:cs="Times New Roman"/>
          <w:b w:val="0"/>
          <w:bCs w:val="0"/>
          <w:i w:val="0"/>
          <w:iCs w:val="0"/>
          <w:color w:val="auto"/>
          <w:spacing w:val="0"/>
          <w:sz w:val="24"/>
          <w:szCs w:val="24"/>
          <w:u w:val="none"/>
          <w:shd w:val="clear" w:color="auto" w:fill="auto"/>
          <w:rtl w:val="0"/>
        </w:rPr>
        <w:t xml:space="preserve"> </w:t>
      </w:r>
    </w:p>
    <w:p>
      <w:pPr>
        <w:bidi w:val="0"/>
        <w:spacing w:before="281" w:after="0" w:line="415" w:lineRule="exact"/>
        <w:ind w:left="1164" w:right="1098" w:firstLine="0"/>
        <w:jc w:val="left"/>
        <w:outlineLvl w:val="9"/>
      </w:pPr>
      <w:r>
        <w:rPr>
          <w:rFonts w:ascii="Monotype Corsiva" w:eastAsia="Monotype Corsiva" w:hAnsi="Monotype Corsiva" w:cs="Monotype Corsiva"/>
          <w:b w:val="0"/>
          <w:bCs w:val="0"/>
          <w:i/>
          <w:iCs/>
          <w:color w:val="333399"/>
          <w:spacing w:val="0"/>
          <w:sz w:val="24"/>
          <w:szCs w:val="24"/>
          <w:u w:val="none"/>
          <w:shd w:val="clear" w:color="auto" w:fill="auto"/>
          <w:rtl w:val="0"/>
        </w:rPr>
        <w:t xml:space="preserve">of VI semester Computer Science &amp; Engineering in the year 2014 in partial fulfillment of the requirements for   the  award of Degree of Bachelor of Technology in Computer  Science &amp; Engineering of Cochin University of Science &amp; Technology. </w:t>
      </w:r>
    </w:p>
    <w:p>
      <w:pPr>
        <w:bidi w:val="0"/>
        <w:spacing w:before="419" w:after="0" w:line="271" w:lineRule="exact"/>
        <w:ind w:left="530" w:right="1563" w:firstLine="0"/>
        <w:jc w:val="both"/>
        <w:outlineLvl w:val="9"/>
      </w:pPr>
      <w:r>
        <w:rPr>
          <w:rFonts w:ascii="Monotype Corsiva" w:eastAsia="Monotype Corsiva" w:hAnsi="Monotype Corsiva" w:cs="Monotype Corsiva"/>
          <w:b w:val="0"/>
          <w:bCs w:val="0"/>
          <w:i/>
          <w:iCs/>
          <w:color w:val="333399"/>
          <w:spacing w:val="0"/>
          <w:sz w:val="24"/>
          <w:szCs w:val="24"/>
          <w:u w:val="none"/>
          <w:shd w:val="clear" w:color="auto" w:fill="auto"/>
          <w:rtl w:val="0"/>
        </w:rPr>
        <w:t xml:space="preserve">              Preetha S</w:t>
      </w:r>
      <w:r>
        <w:rPr>
          <w:rFonts w:ascii="Times New Roman" w:eastAsia="Times New Roman" w:hAnsi="Times New Roman" w:cs="Times New Roman"/>
          <w:b w:val="0"/>
          <w:bCs w:val="0"/>
          <w:i w:val="0"/>
          <w:iCs w:val="0"/>
          <w:color w:val="auto"/>
          <w:spacing w:val="0"/>
          <w:sz w:val="24"/>
          <w:szCs w:val="24"/>
          <w:u w:val="none"/>
          <w:shd w:val="clear" w:color="auto" w:fill="auto"/>
          <w:rtl w:val="0"/>
        </w:rPr>
        <w:t xml:space="preserve"> </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w:t>
      </w:r>
      <w:r>
        <w:rPr>
          <w:rFonts w:ascii="Monotype Corsiva" w:eastAsia="Monotype Corsiva" w:hAnsi="Monotype Corsiva" w:cs="Monotype Corsiva"/>
          <w:b w:val="0"/>
          <w:bCs w:val="0"/>
          <w:i/>
          <w:iCs/>
          <w:color w:val="333399"/>
          <w:spacing w:val="0"/>
          <w:sz w:val="24"/>
          <w:szCs w:val="24"/>
          <w:u w:val="none"/>
          <w:shd w:val="clear" w:color="auto" w:fill="auto"/>
          <w:rtl w:val="0"/>
        </w:rPr>
        <w:t>Dr.Pramod Pavithran</w:t>
      </w:r>
      <w:r>
        <w:rPr>
          <w:rFonts w:ascii="Times New Roman" w:eastAsia="Times New Roman" w:hAnsi="Times New Roman" w:cs="Times New Roman"/>
          <w:b w:val="0"/>
          <w:bCs w:val="0"/>
          <w:i w:val="0"/>
          <w:iCs w:val="0"/>
          <w:color w:val="auto"/>
          <w:spacing w:val="0"/>
          <w:sz w:val="24"/>
          <w:szCs w:val="24"/>
          <w:u w:val="none"/>
          <w:shd w:val="clear" w:color="auto" w:fill="auto"/>
          <w:rtl w:val="0"/>
        </w:rPr>
        <w:t xml:space="preserve"> </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w:t>
      </w:r>
      <w:r>
        <w:rPr>
          <w:rFonts w:ascii="Monotype Corsiva" w:eastAsia="Monotype Corsiva" w:hAnsi="Monotype Corsiva" w:cs="Monotype Corsiva"/>
          <w:b w:val="0"/>
          <w:bCs w:val="0"/>
          <w:i/>
          <w:iCs/>
          <w:color w:val="333399"/>
          <w:spacing w:val="0"/>
          <w:sz w:val="24"/>
          <w:szCs w:val="24"/>
          <w:u w:val="none"/>
          <w:shd w:val="clear" w:color="auto" w:fill="auto"/>
          <w:rtl w:val="0"/>
        </w:rPr>
        <w:t>Project Guide                                                                       Head of the Division</w:t>
      </w:r>
      <w:r>
        <w:rPr>
          <w:rFonts w:ascii="Times New Roman" w:eastAsia="Times New Roman" w:hAnsi="Times New Roman" w:cs="Times New Roman"/>
          <w:b w:val="0"/>
          <w:bCs w:val="0"/>
          <w:i w:val="0"/>
          <w:iCs w:val="0"/>
          <w:color w:val="auto"/>
          <w:spacing w:val="0"/>
          <w:sz w:val="24"/>
          <w:szCs w:val="24"/>
          <w:u w:val="none"/>
          <w:shd w:val="clear" w:color="auto" w:fill="auto"/>
          <w:rtl w:val="0"/>
        </w:rPr>
        <w:t xml:space="preserve"> </w:t>
      </w:r>
      <w:r>
        <w:pict>
          <v:shape id="_x0000_s1027" type="#_x0000_t75" style="width:418pt;height:7pt;margin-top:121.74pt;margin-left:107pt;mso-position-horizontal-relative:page;position:absolute;z-index:-251656192">
            <v:imagedata r:id="rId4" o:title=""/>
            <w10:anchorlock/>
          </v:shape>
        </w:pict>
      </w:r>
    </w:p>
    <w:p>
      <w:pPr>
        <w:bidi w:val="0"/>
        <w:spacing w:before="673" w:after="0" w:line="310" w:lineRule="exact"/>
        <w:ind w:left="3111" w:right="-200" w:firstLine="0"/>
        <w:jc w:val="both"/>
        <w:outlineLvl w:val="0"/>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8"/>
          <w:szCs w:val="28"/>
          <w:u w:val="single"/>
          <w:shd w:val="clear" w:color="auto" w:fill="auto"/>
          <w:rtl w:val="0"/>
        </w:rPr>
        <w:t>ACKNOWLEDGEMENT</w:t>
      </w:r>
      <w:r>
        <w:rPr>
          <w:rFonts w:ascii="Times New Roman" w:eastAsia="Times New Roman" w:hAnsi="Times New Roman" w:cs="Times New Roman"/>
          <w:b/>
          <w:bCs/>
          <w:i w:val="0"/>
          <w:iCs w:val="0"/>
          <w:color w:val="000000"/>
          <w:spacing w:val="0"/>
          <w:sz w:val="28"/>
          <w:szCs w:val="28"/>
          <w:u w:val="none"/>
          <w:shd w:val="clear" w:color="auto" w:fill="auto"/>
          <w:rtl w:val="0"/>
        </w:rPr>
        <w:t xml:space="preserve"> </w:t>
      </w:r>
    </w:p>
    <w:p>
      <w:pPr>
        <w:bidi w:val="0"/>
        <w:spacing w:before="437" w:after="0" w:line="506" w:lineRule="exact"/>
        <w:ind w:left="710" w:right="1256" w:firstLine="0"/>
        <w:jc w:val="both"/>
        <w:outlineLvl w:val="0"/>
      </w:pP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37"/>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7"/>
          <w:sz w:val="22"/>
          <w:szCs w:val="22"/>
          <w:u w:val="none"/>
          <w:shd w:val="clear" w:color="auto" w:fill="auto"/>
          <w:rtl w:val="0"/>
        </w:rPr>
        <w:t>We</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 extend our </w:t>
      </w:r>
      <w:r>
        <w:rPr>
          <w:rFonts w:ascii="Times New Roman" w:eastAsia="Times New Roman" w:hAnsi="Times New Roman" w:cs="Times New Roman"/>
          <w:b w:val="0"/>
          <w:bCs w:val="0"/>
          <w:i w:val="0"/>
          <w:iCs w:val="0"/>
          <w:color w:val="231F20"/>
          <w:spacing w:val="135"/>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sincere and heartfelt thanks to  our </w:t>
      </w:r>
      <w:r>
        <w:rPr>
          <w:rFonts w:ascii="Times New Roman" w:eastAsia="Times New Roman" w:hAnsi="Times New Roman" w:cs="Times New Roman"/>
          <w:b w:val="0"/>
          <w:bCs w:val="0"/>
          <w:i w:val="0"/>
          <w:iCs w:val="0"/>
          <w:color w:val="231F20"/>
          <w:spacing w:val="22"/>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esteemed</w:t>
      </w:r>
      <w:r>
        <w:rPr>
          <w:rFonts w:ascii="Times New Roman" w:eastAsia="Times New Roman" w:hAnsi="Times New Roman" w:cs="Times New Roman"/>
          <w:b w:val="0"/>
          <w:bCs w:val="0"/>
          <w:i w:val="0"/>
          <w:iCs w:val="0"/>
          <w:color w:val="auto"/>
          <w:spacing w:val="0"/>
          <w:sz w:val="22"/>
          <w:szCs w:val="22"/>
          <w:u w:val="none"/>
          <w:shd w:val="clear" w:color="auto" w:fill="auto"/>
          <w:rtl w:val="0"/>
        </w:rPr>
        <w:t xml:space="preserve"> </w:t>
      </w:r>
      <w:r>
        <w:rPr>
          <w:rFonts w:ascii="Times New Roman" w:eastAsia="Times New Roman" w:hAnsi="Times New Roman" w:cs="Times New Roman"/>
          <w:b/>
          <w:bCs/>
          <w:i/>
          <w:iCs/>
          <w:color w:val="000000"/>
          <w:spacing w:val="0"/>
          <w:sz w:val="22"/>
          <w:szCs w:val="22"/>
          <w:u w:val="none"/>
          <w:shd w:val="clear" w:color="auto" w:fill="auto"/>
          <w:rtl w:val="0"/>
        </w:rPr>
        <w:t xml:space="preserve"> guide</w:t>
      </w:r>
      <w:r>
        <w:rPr>
          <w:rFonts w:ascii="Times New Roman" w:eastAsia="Times New Roman" w:hAnsi="Times New Roman" w:cs="Times New Roman"/>
          <w:b w:val="0"/>
          <w:bCs w:val="0"/>
          <w:i/>
          <w:iCs/>
          <w:color w:val="231F20"/>
          <w:spacing w:val="0"/>
          <w:sz w:val="22"/>
          <w:szCs w:val="22"/>
          <w:u w:val="none"/>
          <w:shd w:val="clear" w:color="auto" w:fill="auto"/>
          <w:rtl w:val="0"/>
        </w:rPr>
        <w:t>,</w:t>
      </w:r>
      <w:r>
        <w:rPr>
          <w:rFonts w:ascii="Times New Roman" w:eastAsia="Times New Roman" w:hAnsi="Times New Roman" w:cs="Times New Roman"/>
          <w:b/>
          <w:bCs/>
          <w:i/>
          <w:iCs/>
          <w:color w:val="231F20"/>
          <w:spacing w:val="0"/>
          <w:sz w:val="22"/>
          <w:szCs w:val="22"/>
          <w:u w:val="none"/>
          <w:shd w:val="clear" w:color="auto" w:fill="auto"/>
          <w:rtl w:val="0"/>
        </w:rPr>
        <w:t xml:space="preserve"> Mrs.Preetha</w:t>
      </w:r>
      <w:r>
        <w:rPr>
          <w:rFonts w:ascii="Times New Roman" w:eastAsia="Times New Roman" w:hAnsi="Times New Roman" w:cs="Times New Roman"/>
          <w:b w:val="0"/>
          <w:bCs w:val="0"/>
          <w:i/>
          <w:iCs/>
          <w:color w:val="231F20"/>
          <w:spacing w:val="0"/>
          <w:sz w:val="22"/>
          <w:szCs w:val="22"/>
          <w:u w:val="none"/>
          <w:shd w:val="clear" w:color="auto" w:fill="auto"/>
          <w:rtl w:val="0"/>
        </w:rPr>
        <w:t>.</w:t>
      </w:r>
      <w:r>
        <w:rPr>
          <w:rFonts w:ascii="Times New Roman" w:eastAsia="Times New Roman" w:hAnsi="Times New Roman" w:cs="Times New Roman"/>
          <w:b/>
          <w:bCs/>
          <w:i/>
          <w:iCs/>
          <w:color w:val="231F20"/>
          <w:spacing w:val="0"/>
          <w:sz w:val="22"/>
          <w:szCs w:val="22"/>
          <w:u w:val="none"/>
          <w:shd w:val="clear" w:color="auto" w:fill="auto"/>
          <w:rtl w:val="0"/>
        </w:rPr>
        <w:t>S</w:t>
      </w:r>
      <w:r>
        <w:rPr>
          <w:rFonts w:ascii="Times New Roman" w:eastAsia="Times New Roman" w:hAnsi="Times New Roman" w:cs="Times New Roman"/>
          <w:b/>
          <w:bCs/>
          <w:i w:val="0"/>
          <w:iCs w:val="0"/>
          <w:color w:val="231F2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79"/>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231F20"/>
          <w:spacing w:val="79"/>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for </w:t>
      </w:r>
      <w:r>
        <w:rPr>
          <w:rFonts w:ascii="Times New Roman" w:eastAsia="Times New Roman" w:hAnsi="Times New Roman" w:cs="Times New Roman"/>
          <w:b w:val="0"/>
          <w:bCs w:val="0"/>
          <w:i w:val="0"/>
          <w:iCs w:val="0"/>
          <w:color w:val="231F20"/>
          <w:spacing w:val="73"/>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her </w:t>
      </w:r>
      <w:r>
        <w:rPr>
          <w:rFonts w:ascii="Times New Roman" w:eastAsia="Times New Roman" w:hAnsi="Times New Roman" w:cs="Times New Roman"/>
          <w:b w:val="0"/>
          <w:bCs w:val="0"/>
          <w:i w:val="0"/>
          <w:iCs w:val="0"/>
          <w:color w:val="231F20"/>
          <w:spacing w:val="73"/>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exemplary </w:t>
      </w:r>
      <w:r>
        <w:rPr>
          <w:rFonts w:ascii="Times New Roman" w:eastAsia="Times New Roman" w:hAnsi="Times New Roman" w:cs="Times New Roman"/>
          <w:b w:val="0"/>
          <w:bCs w:val="0"/>
          <w:i w:val="0"/>
          <w:iCs w:val="0"/>
          <w:color w:val="231F20"/>
          <w:spacing w:val="73"/>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guidance, </w:t>
      </w:r>
      <w:r>
        <w:rPr>
          <w:rFonts w:ascii="Times New Roman" w:eastAsia="Times New Roman" w:hAnsi="Times New Roman" w:cs="Times New Roman"/>
          <w:b w:val="0"/>
          <w:bCs w:val="0"/>
          <w:i w:val="0"/>
          <w:iCs w:val="0"/>
          <w:color w:val="231F20"/>
          <w:spacing w:val="73"/>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monitoring </w:t>
      </w:r>
      <w:r>
        <w:rPr>
          <w:rFonts w:ascii="Times New Roman" w:eastAsia="Times New Roman" w:hAnsi="Times New Roman" w:cs="Times New Roman"/>
          <w:b w:val="0"/>
          <w:bCs w:val="0"/>
          <w:i w:val="0"/>
          <w:iCs w:val="0"/>
          <w:color w:val="231F20"/>
          <w:spacing w:val="73"/>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231F20"/>
          <w:spacing w:val="73"/>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constant encouragement throughout the course at crucial junctures and for showing us the right way. </w:t>
      </w:r>
    </w:p>
    <w:p>
      <w:pPr>
        <w:bidi w:val="0"/>
        <w:spacing w:before="0" w:after="0" w:line="506" w:lineRule="exact"/>
        <w:ind w:left="730" w:right="1308" w:firstLine="0"/>
        <w:jc w:val="left"/>
        <w:outlineLvl w:val="0"/>
      </w:pP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7"/>
          <w:sz w:val="22"/>
          <w:szCs w:val="22"/>
          <w:u w:val="none"/>
          <w:shd w:val="clear" w:color="auto" w:fill="auto"/>
          <w:rtl w:val="0"/>
        </w:rPr>
        <w:t>We</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 would like to extend thanks to our respected </w:t>
      </w:r>
      <w:r>
        <w:rPr>
          <w:rFonts w:ascii="Times New Roman" w:eastAsia="Times New Roman" w:hAnsi="Times New Roman" w:cs="Times New Roman"/>
          <w:b/>
          <w:bCs/>
          <w:i/>
          <w:iCs/>
          <w:color w:val="231F20"/>
          <w:spacing w:val="0"/>
          <w:sz w:val="22"/>
          <w:szCs w:val="22"/>
          <w:u w:val="none"/>
          <w:shd w:val="clear" w:color="auto" w:fill="auto"/>
          <w:rtl w:val="0"/>
        </w:rPr>
        <w:t>Head of the division</w:t>
      </w:r>
      <w:r>
        <w:rPr>
          <w:rFonts w:ascii="Times New Roman" w:eastAsia="Times New Roman" w:hAnsi="Times New Roman" w:cs="Times New Roman"/>
          <w:b w:val="0"/>
          <w:bCs w:val="0"/>
          <w:i/>
          <w:iCs/>
          <w:color w:val="231F20"/>
          <w:spacing w:val="0"/>
          <w:sz w:val="22"/>
          <w:szCs w:val="22"/>
          <w:u w:val="none"/>
          <w:shd w:val="clear" w:color="auto" w:fill="auto"/>
          <w:rtl w:val="0"/>
        </w:rPr>
        <w:t xml:space="preserve">, </w:t>
      </w:r>
      <w:r>
        <w:rPr>
          <w:rFonts w:ascii="Times New Roman" w:eastAsia="Times New Roman" w:hAnsi="Times New Roman" w:cs="Times New Roman"/>
          <w:b/>
          <w:bCs/>
          <w:i/>
          <w:iCs/>
          <w:color w:val="231F20"/>
          <w:spacing w:val="0"/>
          <w:sz w:val="22"/>
          <w:szCs w:val="22"/>
          <w:u w:val="none"/>
          <w:shd w:val="clear" w:color="auto" w:fill="auto"/>
          <w:rtl w:val="0"/>
        </w:rPr>
        <w:t>Dr</w:t>
      </w:r>
      <w:r>
        <w:rPr>
          <w:rFonts w:ascii="Times New Roman" w:eastAsia="Times New Roman" w:hAnsi="Times New Roman" w:cs="Times New Roman"/>
          <w:b/>
          <w:bCs/>
          <w:i/>
          <w:iCs/>
          <w:color w:val="000000"/>
          <w:spacing w:val="0"/>
          <w:sz w:val="22"/>
          <w:szCs w:val="22"/>
          <w:u w:val="none"/>
          <w:shd w:val="clear" w:color="auto" w:fill="auto"/>
          <w:rtl w:val="0"/>
        </w:rPr>
        <w:t xml:space="preserve">. Pramod Pavithran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for allowing us to use the facilities available. </w:t>
      </w:r>
      <w:r>
        <w:rPr>
          <w:rFonts w:ascii="Times New Roman" w:eastAsia="Times New Roman" w:hAnsi="Times New Roman" w:cs="Times New Roman"/>
          <w:b w:val="0"/>
          <w:bCs w:val="0"/>
          <w:i w:val="0"/>
          <w:iCs w:val="0"/>
          <w:color w:val="231F20"/>
          <w:spacing w:val="7"/>
          <w:sz w:val="22"/>
          <w:szCs w:val="22"/>
          <w:u w:val="none"/>
          <w:shd w:val="clear" w:color="auto" w:fill="auto"/>
          <w:rtl w:val="0"/>
        </w:rPr>
        <w:t>We</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 would like to thank other faculty members also .Last but not the least, </w:t>
      </w:r>
    </w:p>
    <w:p>
      <w:pPr>
        <w:bidi w:val="0"/>
        <w:spacing w:before="0" w:after="0" w:line="506" w:lineRule="exact"/>
        <w:ind w:left="730" w:right="1288" w:firstLine="0"/>
        <w:jc w:val="left"/>
        <w:outlineLvl w:val="0"/>
      </w:pP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7"/>
          <w:sz w:val="22"/>
          <w:szCs w:val="22"/>
          <w:u w:val="none"/>
          <w:shd w:val="clear" w:color="auto" w:fill="auto"/>
          <w:rtl w:val="0"/>
        </w:rPr>
        <w:t>We</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would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like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to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thank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our </w:t>
      </w:r>
      <w:r>
        <w:rPr>
          <w:rFonts w:ascii="Times New Roman" w:eastAsia="Times New Roman" w:hAnsi="Times New Roman" w:cs="Times New Roman"/>
          <w:b w:val="0"/>
          <w:bCs w:val="0"/>
          <w:i w:val="0"/>
          <w:iCs w:val="0"/>
          <w:color w:val="231F2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friends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family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1"/>
          <w:sz w:val="22"/>
          <w:szCs w:val="22"/>
          <w:u w:val="none"/>
          <w:shd w:val="clear" w:color="auto" w:fill="auto"/>
          <w:rtl w:val="0"/>
        </w:rPr>
        <w:t>for</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9"/>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support </w:t>
      </w:r>
      <w:r>
        <w:rPr>
          <w:rFonts w:ascii="Times New Roman" w:eastAsia="Times New Roman" w:hAnsi="Times New Roman" w:cs="Times New Roman"/>
          <w:b w:val="0"/>
          <w:bCs w:val="0"/>
          <w:i w:val="0"/>
          <w:iCs w:val="0"/>
          <w:color w:val="231F2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and encouragement they have given us during the course of</w:t>
      </w:r>
      <w:r>
        <w:rPr>
          <w:rFonts w:ascii="Times New Roman" w:eastAsia="Times New Roman" w:hAnsi="Times New Roman" w:cs="Times New Roman"/>
          <w:b w:val="0"/>
          <w:bCs w:val="0"/>
          <w:i w:val="0"/>
          <w:iCs w:val="0"/>
          <w:color w:val="auto"/>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our</w:t>
      </w:r>
      <w:r>
        <w:rPr>
          <w:rFonts w:ascii="Times New Roman" w:eastAsia="Times New Roman" w:hAnsi="Times New Roman" w:cs="Times New Roman"/>
          <w:b w:val="0"/>
          <w:bCs w:val="0"/>
          <w:i w:val="0"/>
          <w:iCs w:val="0"/>
          <w:color w:val="auto"/>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231F20"/>
          <w:spacing w:val="0"/>
          <w:sz w:val="22"/>
          <w:szCs w:val="22"/>
          <w:u w:val="none"/>
          <w:shd w:val="clear" w:color="auto" w:fill="auto"/>
          <w:rtl w:val="0"/>
        </w:rPr>
        <w:t xml:space="preserve">work. </w:t>
      </w:r>
    </w:p>
    <w:p>
      <w:pPr>
        <w:bidi w:val="0"/>
        <w:spacing w:before="241" w:after="0" w:line="463" w:lineRule="exact"/>
        <w:ind w:left="6450" w:right="704" w:firstLine="0"/>
        <w:jc w:val="right"/>
        <w:outlineLvl w:val="0"/>
      </w:pPr>
      <w:r>
        <w:rPr>
          <w:rFonts w:ascii="Times New Roman" w:eastAsia="Times New Roman" w:hAnsi="Times New Roman" w:cs="Times New Roman"/>
          <w:b/>
          <w:bCs/>
          <w:i w:val="0"/>
          <w:iCs w:val="0"/>
          <w:color w:val="000000"/>
          <w:spacing w:val="0"/>
          <w:sz w:val="20"/>
          <w:szCs w:val="20"/>
          <w:u w:val="none"/>
          <w:shd w:val="clear" w:color="auto" w:fill="auto"/>
          <w:rtl w:val="0"/>
        </w:rPr>
        <w:t xml:space="preserve">            </w:t>
      </w:r>
      <w:r>
        <w:rPr>
          <w:rFonts w:ascii="Times New Roman" w:eastAsia="Times New Roman" w:hAnsi="Times New Roman" w:cs="Times New Roman"/>
          <w:b/>
          <w:bCs/>
          <w:i w:val="0"/>
          <w:iCs w:val="0"/>
          <w:color w:val="000000"/>
          <w:spacing w:val="22"/>
          <w:sz w:val="20"/>
          <w:szCs w:val="20"/>
          <w:u w:val="none"/>
          <w:shd w:val="clear" w:color="auto" w:fill="auto"/>
          <w:rtl w:val="0"/>
        </w:rPr>
        <w:t xml:space="preserve"> </w:t>
      </w:r>
      <w:r>
        <w:rPr>
          <w:rFonts w:ascii="Times New Roman" w:eastAsia="Times New Roman" w:hAnsi="Times New Roman" w:cs="Times New Roman"/>
          <w:b/>
          <w:bCs/>
          <w:i w:val="0"/>
          <w:iCs w:val="0"/>
          <w:color w:val="000000"/>
          <w:spacing w:val="0"/>
          <w:sz w:val="20"/>
          <w:szCs w:val="20"/>
          <w:u w:val="none"/>
          <w:shd w:val="clear" w:color="auto" w:fill="auto"/>
          <w:rtl w:val="0"/>
        </w:rPr>
        <w:t xml:space="preserve">AKHILA HARIDAS             ASWATHY A G </w:t>
      </w:r>
    </w:p>
    <w:p>
      <w:pPr>
        <w:bidi w:val="0"/>
        <w:spacing w:before="238" w:after="0" w:line="220" w:lineRule="exact"/>
        <w:ind w:left="5514" w:right="-200" w:firstLine="0"/>
        <w:jc w:val="both"/>
        <w:outlineLvl w:val="0"/>
      </w:pPr>
      <w:r>
        <w:rPr>
          <w:rFonts w:ascii="Times New Roman" w:eastAsia="Times New Roman" w:hAnsi="Times New Roman" w:cs="Times New Roman"/>
          <w:b/>
          <w:bCs/>
          <w:i w:val="0"/>
          <w:iCs w:val="0"/>
          <w:color w:val="000000"/>
          <w:spacing w:val="0"/>
          <w:sz w:val="20"/>
          <w:szCs w:val="20"/>
          <w:u w:val="none"/>
          <w:shd w:val="clear" w:color="auto" w:fill="auto"/>
          <w:rtl w:val="0"/>
        </w:rPr>
        <w:t xml:space="preserve">                             </w:t>
      </w:r>
      <w:r>
        <w:rPr>
          <w:rFonts w:ascii="Times New Roman" w:eastAsia="Times New Roman" w:hAnsi="Times New Roman" w:cs="Times New Roman"/>
          <w:b/>
          <w:bCs/>
          <w:i w:val="0"/>
          <w:iCs w:val="0"/>
          <w:color w:val="000000"/>
          <w:spacing w:val="1"/>
          <w:sz w:val="20"/>
          <w:szCs w:val="20"/>
          <w:u w:val="none"/>
          <w:shd w:val="clear" w:color="auto" w:fill="auto"/>
          <w:rtl w:val="0"/>
        </w:rPr>
        <w:t>SABITHA</w:t>
      </w:r>
      <w:r>
        <w:rPr>
          <w:rFonts w:ascii="Times New Roman" w:eastAsia="Times New Roman" w:hAnsi="Times New Roman" w:cs="Times New Roman"/>
          <w:b/>
          <w:bCs/>
          <w:i w:val="0"/>
          <w:iCs w:val="0"/>
          <w:color w:val="000000"/>
          <w:spacing w:val="0"/>
          <w:sz w:val="20"/>
          <w:szCs w:val="20"/>
          <w:u w:val="none"/>
          <w:shd w:val="clear" w:color="auto" w:fill="auto"/>
          <w:rtl w:val="0"/>
        </w:rPr>
        <w:t xml:space="preserve"> SUBAIR </w:t>
      </w:r>
      <w:r>
        <w:pict>
          <v:shape id="_x0000_s1028" type="#_x0000_t75" style="width:418pt;height:7pt;margin-top:197.14pt;margin-left:107pt;mso-position-horizontal-relative:page;position:absolute;z-index:-251655168">
            <v:imagedata r:id="rId4" o:title=""/>
            <w10:anchorlock/>
          </v:shape>
        </w:pict>
      </w:r>
    </w:p>
    <w:p>
      <w:pPr>
        <w:bidi w:val="0"/>
        <w:spacing w:before="770" w:after="257" w:line="310" w:lineRule="exact"/>
        <w:ind w:left="4143" w:right="-200" w:firstLine="0"/>
        <w:jc w:val="both"/>
        <w:outlineLvl w:val="9"/>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8"/>
          <w:szCs w:val="28"/>
          <w:u w:val="single"/>
          <w:shd w:val="clear" w:color="auto" w:fill="auto"/>
          <w:rtl w:val="0"/>
        </w:rPr>
        <w:t>CONTENTS</w:t>
      </w:r>
    </w:p>
    <w:p>
      <w:pPr>
        <w:numPr>
          <w:ilvl w:val="0"/>
          <w:numId w:val="1"/>
        </w:numPr>
        <w:bidi w:val="0"/>
        <w:spacing w:before="207"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ABSTRACT </w:t>
      </w:r>
    </w:p>
    <w:p>
      <w:pPr>
        <w:numPr>
          <w:ilvl w:val="0"/>
          <w:numId w:val="1"/>
        </w:numPr>
        <w:bidi w:val="0"/>
        <w:spacing w:before="207"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INTRODUCTION </w:t>
      </w:r>
    </w:p>
    <w:p>
      <w:pPr>
        <w:numPr>
          <w:ilvl w:val="0"/>
          <w:numId w:val="1"/>
        </w:numPr>
        <w:bidi w:val="0"/>
        <w:spacing w:before="210" w:after="213"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SYSTEM STUDY </w:t>
      </w:r>
    </w:p>
    <w:p>
      <w:pPr>
        <w:numPr>
          <w:ilvl w:val="0"/>
          <w:numId w:val="2"/>
        </w:numPr>
        <w:bidi w:val="0"/>
        <w:spacing w:before="210"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Proposed system</w:t>
      </w:r>
    </w:p>
    <w:p>
      <w:pPr>
        <w:numPr>
          <w:ilvl w:val="0"/>
          <w:numId w:val="2"/>
        </w:numPr>
        <w:bidi w:val="0"/>
        <w:spacing w:before="210"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Overview of software </w:t>
      </w:r>
    </w:p>
    <w:p>
      <w:pPr>
        <w:numPr>
          <w:ilvl w:val="0"/>
          <w:numId w:val="2"/>
        </w:numPr>
        <w:bidi w:val="0"/>
        <w:spacing w:before="207"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Hardware specification </w:t>
      </w:r>
    </w:p>
    <w:p>
      <w:pPr>
        <w:numPr>
          <w:ilvl w:val="0"/>
          <w:numId w:val="2"/>
        </w:numPr>
        <w:bidi w:val="0"/>
        <w:spacing w:before="210"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Software requirements</w:t>
      </w:r>
    </w:p>
    <w:p>
      <w:pPr>
        <w:numPr>
          <w:ilvl w:val="0"/>
          <w:numId w:val="3"/>
        </w:numPr>
        <w:bidi w:val="0"/>
        <w:spacing w:before="207"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SYSTEM DESIGN </w:t>
      </w:r>
    </w:p>
    <w:p>
      <w:pPr>
        <w:bidi w:val="0"/>
        <w:spacing w:before="212" w:after="0" w:line="244" w:lineRule="exact"/>
        <w:ind w:left="125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4.1. Dataflow diagram </w:t>
      </w:r>
    </w:p>
    <w:p>
      <w:pPr>
        <w:numPr>
          <w:ilvl w:val="0"/>
          <w:numId w:val="4"/>
        </w:numPr>
        <w:bidi w:val="0"/>
        <w:spacing w:before="205"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SYSTEM IMPLMENTATION </w:t>
      </w:r>
    </w:p>
    <w:p>
      <w:pPr>
        <w:bidi w:val="0"/>
        <w:spacing w:before="212" w:after="0" w:line="244" w:lineRule="exact"/>
        <w:ind w:left="125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5.1. Testing </w:t>
      </w:r>
    </w:p>
    <w:p>
      <w:pPr>
        <w:numPr>
          <w:ilvl w:val="0"/>
          <w:numId w:val="5"/>
        </w:numPr>
        <w:bidi w:val="0"/>
        <w:spacing w:before="208"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DATABASE SCHEMA </w:t>
      </w:r>
    </w:p>
    <w:p>
      <w:pPr>
        <w:numPr>
          <w:ilvl w:val="0"/>
          <w:numId w:val="5"/>
        </w:numPr>
        <w:bidi w:val="0"/>
        <w:spacing w:before="210"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CONCLUSION </w:t>
      </w:r>
    </w:p>
    <w:p>
      <w:pPr>
        <w:bidi w:val="0"/>
        <w:spacing w:before="207" w:after="0" w:line="244" w:lineRule="exact"/>
        <w:ind w:left="530" w:right="-200" w:firstLine="0"/>
        <w:jc w:val="both"/>
        <w:outlineLvl w:val="0"/>
      </w:pPr>
      <w:r>
        <w:rPr>
          <w:rFonts w:ascii="Times New Roman" w:eastAsia="Times New Roman" w:hAnsi="Times New Roman" w:cs="Times New Roman"/>
          <w:b/>
          <w:bCs/>
          <w:i w:val="0"/>
          <w:iCs w:val="0"/>
          <w:color w:val="000000"/>
          <w:spacing w:val="0"/>
          <w:sz w:val="22"/>
          <w:szCs w:val="22"/>
          <w:u w:val="none"/>
          <w:shd w:val="clear" w:color="auto" w:fill="auto"/>
          <w:rtl w:val="0"/>
        </w:rPr>
        <w:t xml:space="preserve">LIST OF FIGURES </w:t>
      </w:r>
    </w:p>
    <w:p>
      <w:pPr>
        <w:bidi w:val="0"/>
        <w:spacing w:before="1" w:after="0" w:line="506" w:lineRule="exact"/>
        <w:ind w:left="530" w:right="6255" w:firstLine="0"/>
        <w:jc w:val="left"/>
        <w:outlineLvl w:val="0"/>
      </w:pPr>
      <w:r>
        <w:rPr>
          <w:rFonts w:ascii="Times New Roman" w:eastAsia="Times New Roman" w:hAnsi="Times New Roman" w:cs="Times New Roman"/>
          <w:b/>
          <w:bCs/>
          <w:i w:val="0"/>
          <w:iCs w:val="0"/>
          <w:color w:val="000000"/>
          <w:spacing w:val="0"/>
          <w:sz w:val="22"/>
          <w:szCs w:val="22"/>
          <w:u w:val="none"/>
          <w:shd w:val="clear" w:color="auto" w:fill="auto"/>
          <w:rtl w:val="0"/>
        </w:rPr>
        <w:t xml:space="preserve">LIST OF ABBREVIATIONS APPENDIX-A APPENDIX-B REFERENCES </w:t>
      </w:r>
      <w:r>
        <w:pict>
          <v:shape id="_x0000_s1029" type="#_x0000_t75" style="width:418pt;height:7pt;margin-top:180.82pt;margin-left:107pt;mso-position-horizontal-relative:page;position:absolute;z-index:-251654144">
            <v:imagedata r:id="rId4" o:title=""/>
            <w10:anchorlock/>
          </v:shape>
        </w:pict>
      </w:r>
    </w:p>
    <w:p>
      <w:pPr>
        <w:bidi w:val="0"/>
        <w:spacing w:before="305" w:after="0" w:line="310" w:lineRule="exact"/>
        <w:ind w:left="3562" w:right="-200" w:firstLine="0"/>
        <w:jc w:val="both"/>
        <w:outlineLvl w:val="9"/>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8"/>
          <w:szCs w:val="28"/>
          <w:u w:val="single"/>
          <w:shd w:val="clear" w:color="auto" w:fill="auto"/>
          <w:rtl w:val="0"/>
        </w:rPr>
        <w:t>ABSTRACT</w:t>
      </w:r>
      <w:r>
        <w:rPr>
          <w:rFonts w:ascii="Times New Roman" w:eastAsia="Times New Roman" w:hAnsi="Times New Roman" w:cs="Times New Roman"/>
          <w:b/>
          <w:bCs/>
          <w:i w:val="0"/>
          <w:iCs w:val="0"/>
          <w:color w:val="000000"/>
          <w:spacing w:val="0"/>
          <w:sz w:val="28"/>
          <w:szCs w:val="28"/>
          <w:u w:val="none"/>
          <w:shd w:val="clear" w:color="auto" w:fill="auto"/>
          <w:rtl w:val="0"/>
        </w:rPr>
        <w:t xml:space="preserve"> </w:t>
      </w:r>
    </w:p>
    <w:p>
      <w:pPr>
        <w:bidi w:val="0"/>
        <w:spacing w:before="698" w:after="0" w:line="393" w:lineRule="exact"/>
        <w:ind w:left="530" w:right="1167" w:firstLine="2069"/>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During the busy life, people don't find time to keep track of their health and may lead to critical medical conditions. A solution is to record all readings related to health and later verify it manually. But with help of a computer software we can store the readings digitally and these data can be processed for productivity.</w:t>
      </w:r>
    </w:p>
    <w:p>
      <w:pPr>
        <w:bidi w:val="0"/>
        <w:spacing w:before="202" w:after="0" w:line="379" w:lineRule="exact"/>
        <w:ind w:left="530" w:right="139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Record your personal test results as in a diary. Weight, Diabetes, BP, Height etc with date. The data recorded can </w:t>
      </w:r>
      <w:r>
        <w:rPr>
          <w:rFonts w:ascii="Times New Roman" w:eastAsia="Times New Roman" w:hAnsi="Times New Roman" w:cs="Times New Roman"/>
          <w:b w:val="0"/>
          <w:bCs w:val="0"/>
          <w:i w:val="0"/>
          <w:iCs w:val="0"/>
          <w:color w:val="000000"/>
          <w:spacing w:val="2"/>
          <w:sz w:val="22"/>
          <w:szCs w:val="22"/>
          <w:u w:val="none"/>
          <w:shd w:val="clear" w:color="auto" w:fill="auto"/>
          <w:rtl w:val="0"/>
        </w:rPr>
        <w:t>be</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viewed in graphs and charts. These data is used for calculating an expected result in future by analyzing current status using normal distribution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equations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interpolation </w:t>
      </w:r>
      <w:r>
        <w:rPr>
          <w:rFonts w:ascii="Times New Roman" w:eastAsia="Times New Roman" w:hAnsi="Times New Roman" w:cs="Times New Roman"/>
          <w:b w:val="0"/>
          <w:bCs w:val="0"/>
          <w:i w:val="0"/>
          <w:iCs w:val="0"/>
          <w:color w:val="000000"/>
          <w:spacing w:val="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formulas.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software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also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reminds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future test dates and it can produce a warning if the readings are growing worse. The software uses a DB, and it enables multiple user profiles, hence individuals can use the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software.  This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software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can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also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used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by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Doctors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  keep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track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of  their patients.</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r>
        <w:pict>
          <v:shape id="_x0000_s1030" type="#_x0000_t75" style="width:418pt;height:7pt;margin-top:411.24pt;margin-left:107pt;mso-position-horizontal-relative:page;position:absolute;z-index:-251653120">
            <v:imagedata r:id="rId4" o:title=""/>
            <w10:anchorlock/>
          </v:shape>
        </w:pict>
      </w:r>
    </w:p>
    <w:p>
      <w:pPr>
        <w:numPr>
          <w:ilvl w:val="0"/>
          <w:numId w:val="6"/>
        </w:numPr>
        <w:bidi w:val="0"/>
        <w:spacing w:before="1156" w:after="0" w:line="310" w:lineRule="exact"/>
        <w:ind w:right="-200"/>
        <w:jc w:val="both"/>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8"/>
          <w:szCs w:val="28"/>
          <w:u w:val="single"/>
          <w:shd w:val="clear" w:color="auto" w:fill="auto"/>
          <w:rtl w:val="0"/>
        </w:rPr>
        <w:t>INTRODUCTION</w:t>
      </w:r>
    </w:p>
    <w:p>
      <w:pPr>
        <w:bidi w:val="0"/>
        <w:spacing w:before="502" w:after="0" w:line="379" w:lineRule="exact"/>
        <w:ind w:left="530" w:right="1168"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1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During the busy life, people don't find time to keep track of their health and may lead to critical medical conditions. A solution is to record all readings related to health and later verify it manually. But with help of a computer software we can store the readings digitally and these data can be processed for productivity.</w:t>
      </w:r>
    </w:p>
    <w:p>
      <w:pPr>
        <w:bidi w:val="0"/>
        <w:spacing w:before="199" w:after="0" w:line="379" w:lineRule="exact"/>
        <w:ind w:left="530" w:right="1417"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Record your personal test results as in a diary. Weight, Diabetes, BP, Height etc with date. The data recorded can be viewed in graphs and charts. These data is used for calculating an expected result in future by analyzing current status using normal distribution equations and interpolation formulas. The software also reminds the future test dates and it can produce a warning if the readings are growing worse. The software uses a DB, and it enables multiple user profiles, hence individuals can use the software. This software can also be used by Doctors to keep track of their patients. </w:t>
      </w:r>
    </w:p>
    <w:p>
      <w:pPr>
        <w:numPr>
          <w:ilvl w:val="0"/>
          <w:numId w:val="7"/>
        </w:numPr>
        <w:bidi w:val="0"/>
        <w:spacing w:before="909" w:after="0" w:line="244" w:lineRule="exact"/>
        <w:ind w:right="-200"/>
        <w:jc w:val="both"/>
      </w:pPr>
      <w:r>
        <w:rPr>
          <w:rFonts w:ascii="Times New Roman" w:eastAsia="Times New Roman" w:hAnsi="Times New Roman" w:cs="Times New Roman"/>
          <w:b/>
          <w:bCs/>
          <w:i w:val="0"/>
          <w:iCs w:val="0"/>
          <w:color w:val="2F2B20"/>
          <w:spacing w:val="0"/>
          <w:sz w:val="22"/>
          <w:szCs w:val="22"/>
          <w:u w:val="none"/>
          <w:shd w:val="clear" w:color="auto" w:fill="auto"/>
          <w:rtl w:val="0"/>
        </w:rPr>
        <w:t xml:space="preserve">PURPOSE </w:t>
      </w:r>
      <w:r>
        <w:rPr>
          <w:rFonts w:ascii="Times New Roman" w:eastAsia="Times New Roman" w:hAnsi="Times New Roman" w:cs="Times New Roman"/>
          <w:b/>
          <w:bCs/>
          <w:i w:val="0"/>
          <w:iCs w:val="0"/>
          <w:color w:val="2F2B20"/>
          <w:spacing w:val="2"/>
          <w:sz w:val="22"/>
          <w:szCs w:val="22"/>
          <w:u w:val="none"/>
          <w:shd w:val="clear" w:color="auto" w:fill="auto"/>
          <w:rtl w:val="0"/>
        </w:rPr>
        <w:t xml:space="preserve"> </w:t>
      </w:r>
    </w:p>
    <w:p>
      <w:pPr>
        <w:bidi w:val="0"/>
        <w:spacing w:before="3" w:after="0" w:line="379" w:lineRule="exact"/>
        <w:ind w:left="530" w:right="1335"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This software can store the readings digitally and these data can be processed </w:t>
      </w:r>
      <w:r>
        <w:rPr>
          <w:rFonts w:ascii="Times New Roman" w:eastAsia="Times New Roman" w:hAnsi="Times New Roman" w:cs="Times New Roman"/>
          <w:b w:val="0"/>
          <w:bCs w:val="0"/>
          <w:i w:val="0"/>
          <w:iCs w:val="0"/>
          <w:color w:val="000000"/>
          <w:spacing w:val="2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for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productivity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1"/>
          <w:sz w:val="22"/>
          <w:szCs w:val="22"/>
          <w:u w:val="none"/>
          <w:shd w:val="clear" w:color="auto" w:fill="auto"/>
          <w:rtl w:val="0"/>
        </w:rPr>
        <w:t>for</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calculating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expected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result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future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by analyzing current status</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w:t>
      </w:r>
      <w:r>
        <w:pict>
          <v:shape id="_x0000_s1031" type="#_x0000_t75" style="width:418pt;height:7pt;margin-top:160.18pt;margin-left:107pt;mso-position-horizontal-relative:page;position:absolute;z-index:-251652096">
            <v:imagedata r:id="rId4" o:title=""/>
            <w10:anchorlock/>
          </v:shape>
        </w:pict>
      </w:r>
    </w:p>
    <w:p>
      <w:pPr>
        <w:numPr>
          <w:ilvl w:val="0"/>
          <w:numId w:val="8"/>
        </w:numPr>
        <w:bidi w:val="0"/>
        <w:spacing w:before="37" w:after="244" w:line="504" w:lineRule="exact"/>
        <w:ind w:right="6070"/>
        <w:jc w:val="both"/>
      </w:pPr>
      <w:r>
        <w:rPr>
          <w:rFonts w:ascii="Times New Roman" w:eastAsia="Times New Roman" w:hAnsi="Times New Roman" w:cs="Times New Roman"/>
          <w:b/>
          <w:bCs/>
          <w:i w:val="0"/>
          <w:iCs w:val="0"/>
          <w:color w:val="2F2B20"/>
          <w:spacing w:val="0"/>
          <w:sz w:val="22"/>
          <w:szCs w:val="22"/>
          <w:u w:val="none"/>
          <w:shd w:val="clear" w:color="auto" w:fill="auto"/>
          <w:rtl w:val="0"/>
        </w:rPr>
        <w:t xml:space="preserve">SYSTEM SCOPE  </w:t>
      </w:r>
      <w:r>
        <w:rPr>
          <w:rFonts w:ascii="Times New Roman" w:eastAsia="Times New Roman" w:hAnsi="Times New Roman" w:cs="Times New Roman"/>
          <w:b/>
          <w:bCs/>
          <w:i w:val="0"/>
          <w:iCs w:val="0"/>
          <w:color w:val="000000"/>
          <w:spacing w:val="0"/>
          <w:sz w:val="22"/>
          <w:szCs w:val="22"/>
          <w:u w:val="single"/>
          <w:shd w:val="clear" w:color="auto" w:fill="auto"/>
          <w:rtl w:val="0"/>
        </w:rPr>
        <w:t>Scope of the software:-</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p>
    <w:p>
      <w:pPr>
        <w:numPr>
          <w:ilvl w:val="0"/>
          <w:numId w:val="9"/>
        </w:numPr>
        <w:bidi w:val="0"/>
        <w:spacing w:before="134"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Reminds patients about their tests.</w:t>
      </w:r>
    </w:p>
    <w:p>
      <w:pPr>
        <w:numPr>
          <w:ilvl w:val="0"/>
          <w:numId w:val="9"/>
        </w:numPr>
        <w:bidi w:val="0"/>
        <w:spacing w:before="134"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Shows warnings and predictions.</w:t>
      </w:r>
    </w:p>
    <w:p>
      <w:pPr>
        <w:numPr>
          <w:ilvl w:val="0"/>
          <w:numId w:val="9"/>
        </w:numPr>
        <w:bidi w:val="0"/>
        <w:spacing w:before="132"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Helps </w:t>
      </w:r>
      <w:r>
        <w:rPr>
          <w:rFonts w:ascii="Times New Roman" w:eastAsia="Times New Roman" w:hAnsi="Times New Roman" w:cs="Times New Roman"/>
          <w:b w:val="0"/>
          <w:bCs w:val="0"/>
          <w:i w:val="0"/>
          <w:iCs w:val="0"/>
          <w:color w:val="000000"/>
          <w:spacing w:val="1"/>
          <w:sz w:val="22"/>
          <w:szCs w:val="22"/>
          <w:u w:val="none"/>
          <w:shd w:val="clear" w:color="auto" w:fill="auto"/>
          <w:rtl w:val="0"/>
        </w:rPr>
        <w:t>to</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avoid critical medical conditions.</w:t>
      </w:r>
    </w:p>
    <w:p>
      <w:pPr>
        <w:numPr>
          <w:ilvl w:val="0"/>
          <w:numId w:val="9"/>
        </w:numPr>
        <w:bidi w:val="0"/>
        <w:spacing w:before="132"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Data stored is secured.</w:t>
      </w:r>
    </w:p>
    <w:p>
      <w:pPr>
        <w:numPr>
          <w:ilvl w:val="0"/>
          <w:numId w:val="9"/>
        </w:numPr>
        <w:bidi w:val="0"/>
        <w:spacing w:before="133"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Doctors can keep track of their patients.</w:t>
      </w:r>
    </w:p>
    <w:p>
      <w:pPr>
        <w:numPr>
          <w:ilvl w:val="0"/>
          <w:numId w:val="9"/>
        </w:numPr>
        <w:bidi w:val="0"/>
        <w:spacing w:before="132"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Keeps track of all dates and appointments.</w:t>
      </w:r>
      <w:r>
        <w:pict>
          <v:shape id="_x0000_s1032" type="#_x0000_t75" style="width:418pt;height:7pt;margin-top:401.01pt;margin-left:107pt;mso-position-horizontal-relative:page;position:absolute;z-index:-251651072">
            <v:imagedata r:id="rId4" o:title=""/>
            <w10:anchorlock/>
          </v:shape>
        </w:pict>
      </w:r>
    </w:p>
    <w:p>
      <w:pPr>
        <w:numPr>
          <w:ilvl w:val="0"/>
          <w:numId w:val="10"/>
        </w:numPr>
        <w:bidi w:val="0"/>
        <w:spacing w:before="626" w:after="0" w:line="310" w:lineRule="exact"/>
        <w:ind w:right="-200"/>
        <w:jc w:val="both"/>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8"/>
          <w:szCs w:val="28"/>
          <w:u w:val="single"/>
          <w:shd w:val="clear" w:color="auto" w:fill="auto"/>
          <w:rtl w:val="0"/>
        </w:rPr>
        <w:t>SYSTEM ANALYSIS</w:t>
      </w:r>
      <w:r>
        <w:rPr>
          <w:rFonts w:ascii="Times New Roman" w:eastAsia="Times New Roman" w:hAnsi="Times New Roman" w:cs="Times New Roman"/>
          <w:b w:val="0"/>
          <w:bCs w:val="0"/>
          <w:i w:val="0"/>
          <w:iCs w:val="0"/>
          <w:color w:val="000000"/>
          <w:spacing w:val="0"/>
          <w:sz w:val="28"/>
          <w:szCs w:val="28"/>
          <w:u w:val="none"/>
          <w:shd w:val="clear" w:color="auto" w:fill="auto"/>
          <w:rtl w:val="0"/>
        </w:rPr>
        <w:t xml:space="preserve"> </w:t>
      </w:r>
    </w:p>
    <w:p>
      <w:pPr>
        <w:bidi w:val="0"/>
        <w:spacing w:before="250" w:after="0" w:line="379" w:lineRule="exact"/>
        <w:ind w:left="530" w:right="1471" w:firstLine="0"/>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This chapter deals with the analysis of </w:t>
      </w:r>
      <w:r>
        <w:rPr>
          <w:rFonts w:ascii="Times New Roman" w:eastAsia="Times New Roman" w:hAnsi="Times New Roman" w:cs="Times New Roman"/>
          <w:b w:val="0"/>
          <w:bCs w:val="0"/>
          <w:i w:val="0"/>
          <w:iCs w:val="0"/>
          <w:color w:val="000000"/>
          <w:spacing w:val="3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the system proposed by our team. It covers the features, advantages and disadvantages of both the system.</w:t>
      </w:r>
    </w:p>
    <w:p>
      <w:pPr>
        <w:numPr>
          <w:ilvl w:val="0"/>
          <w:numId w:val="11"/>
        </w:numPr>
        <w:bidi w:val="0"/>
        <w:spacing w:before="375" w:after="149"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Advantage</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p>
    <w:p>
      <w:pPr>
        <w:numPr>
          <w:ilvl w:val="0"/>
          <w:numId w:val="12"/>
        </w:numPr>
        <w:bidi w:val="0"/>
        <w:spacing w:before="149"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No loss of document due to power loss or database errors.  </w:t>
      </w:r>
    </w:p>
    <w:p>
      <w:pPr>
        <w:numPr>
          <w:ilvl w:val="0"/>
          <w:numId w:val="12"/>
        </w:numPr>
        <w:bidi w:val="0"/>
        <w:spacing w:before="149"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No requirement  computers knowledge</w:t>
      </w:r>
    </w:p>
    <w:p>
      <w:pPr>
        <w:numPr>
          <w:ilvl w:val="0"/>
          <w:numId w:val="12"/>
        </w:numPr>
        <w:bidi w:val="0"/>
        <w:spacing w:before="146"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No need of costly hardware used in the system.</w:t>
      </w:r>
    </w:p>
    <w:p>
      <w:pPr>
        <w:numPr>
          <w:ilvl w:val="0"/>
          <w:numId w:val="13"/>
        </w:numPr>
        <w:bidi w:val="0"/>
        <w:spacing w:before="133" w:after="149"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Disadvantage </w:t>
      </w:r>
    </w:p>
    <w:p>
      <w:pPr>
        <w:numPr>
          <w:ilvl w:val="0"/>
          <w:numId w:val="14"/>
        </w:numPr>
        <w:bidi w:val="0"/>
        <w:spacing w:before="146"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Difficult to maintain all entries. </w:t>
      </w:r>
      <w:r>
        <w:rPr>
          <w:rFonts w:ascii="Times New Roman" w:eastAsia="Times New Roman" w:hAnsi="Times New Roman" w:cs="Times New Roman"/>
          <w:b w:val="0"/>
          <w:bCs w:val="0"/>
          <w:i w:val="0"/>
          <w:iCs w:val="0"/>
          <w:color w:val="000000"/>
          <w:spacing w:val="95"/>
          <w:sz w:val="22"/>
          <w:szCs w:val="22"/>
          <w:u w:val="none"/>
          <w:shd w:val="clear" w:color="auto" w:fill="auto"/>
          <w:rtl w:val="0"/>
        </w:rPr>
        <w:t xml:space="preserve"> </w:t>
      </w:r>
    </w:p>
    <w:p>
      <w:pPr>
        <w:numPr>
          <w:ilvl w:val="0"/>
          <w:numId w:val="14"/>
        </w:numPr>
        <w:bidi w:val="0"/>
        <w:spacing w:before="146"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Difficult to generate a report. </w:t>
      </w:r>
      <w:r>
        <w:rPr>
          <w:rFonts w:ascii="Times New Roman" w:eastAsia="Times New Roman" w:hAnsi="Times New Roman" w:cs="Times New Roman"/>
          <w:b w:val="0"/>
          <w:bCs w:val="0"/>
          <w:i w:val="0"/>
          <w:iCs w:val="0"/>
          <w:color w:val="000000"/>
          <w:spacing w:val="158"/>
          <w:sz w:val="22"/>
          <w:szCs w:val="22"/>
          <w:u w:val="none"/>
          <w:shd w:val="clear" w:color="auto" w:fill="auto"/>
          <w:rtl w:val="0"/>
        </w:rPr>
        <w:t xml:space="preserve"> </w:t>
      </w:r>
    </w:p>
    <w:p>
      <w:pPr>
        <w:numPr>
          <w:ilvl w:val="0"/>
          <w:numId w:val="14"/>
        </w:numPr>
        <w:bidi w:val="0"/>
        <w:spacing w:before="149"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It is very much time consuming. </w:t>
      </w:r>
    </w:p>
    <w:p>
      <w:pPr>
        <w:numPr>
          <w:ilvl w:val="0"/>
          <w:numId w:val="14"/>
        </w:numPr>
        <w:bidi w:val="0"/>
        <w:spacing w:before="146"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Difficult to search a record. </w:t>
      </w:r>
    </w:p>
    <w:p>
      <w:pPr>
        <w:numPr>
          <w:ilvl w:val="0"/>
          <w:numId w:val="14"/>
        </w:numPr>
        <w:bidi w:val="0"/>
        <w:spacing w:before="146"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Data may not be perfect human error. </w:t>
      </w:r>
    </w:p>
    <w:p>
      <w:pPr>
        <w:bidi w:val="0"/>
        <w:spacing w:before="3" w:after="0" w:line="379" w:lineRule="exact"/>
        <w:ind w:left="530" w:right="1505" w:firstLine="0"/>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It contains various forms and reports with different function. It has the menus created for different forms and reports. </w:t>
      </w:r>
      <w:r>
        <w:rPr>
          <w:rFonts w:ascii="Times New Roman" w:eastAsia="Times New Roman" w:hAnsi="Times New Roman" w:cs="Times New Roman"/>
          <w:b w:val="0"/>
          <w:bCs w:val="0"/>
          <w:i w:val="0"/>
          <w:iCs w:val="0"/>
          <w:color w:val="000000"/>
          <w:spacing w:val="1"/>
          <w:sz w:val="22"/>
          <w:szCs w:val="22"/>
          <w:u w:val="none"/>
          <w:shd w:val="clear" w:color="auto" w:fill="auto"/>
          <w:rtl w:val="0"/>
        </w:rPr>
        <w:t>When</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you click the menu, it opens the related forms </w:t>
      </w:r>
    </w:p>
    <w:p>
      <w:pPr>
        <w:bidi w:val="0"/>
        <w:spacing w:before="137" w:after="0" w:line="265" w:lineRule="exact"/>
        <w:ind w:left="53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about the saving account,</w:t>
      </w:r>
      <w:r>
        <w:rPr>
          <w:rFonts w:ascii="Times New Roman" w:eastAsia="Times New Roman" w:hAnsi="Times New Roman" w:cs="Times New Roman"/>
          <w:b w:val="0"/>
          <w:bCs w:val="0"/>
          <w:i w:val="0"/>
          <w:iCs w:val="0"/>
          <w:color w:val="000000"/>
          <w:spacing w:val="28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login form, inquiry</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etc. </w:t>
      </w:r>
    </w:p>
    <w:p>
      <w:pPr>
        <w:numPr>
          <w:ilvl w:val="0"/>
          <w:numId w:val="15"/>
        </w:numPr>
        <w:bidi w:val="0"/>
        <w:spacing w:before="628"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PROPOSED SYSTEM</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p>
    <w:p>
      <w:pPr>
        <w:bidi w:val="0"/>
        <w:spacing w:before="3" w:after="0" w:line="379" w:lineRule="exact"/>
        <w:ind w:left="530" w:right="1849" w:firstLine="0"/>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The proposed system is having many advantages over the existing system. It requires much less overhead and very efficient.</w:t>
      </w:r>
    </w:p>
    <w:p>
      <w:pPr>
        <w:numPr>
          <w:ilvl w:val="0"/>
          <w:numId w:val="16"/>
        </w:numPr>
        <w:bidi w:val="0"/>
        <w:spacing w:before="512"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Economical feasibility</w:t>
      </w:r>
    </w:p>
    <w:p>
      <w:pPr>
        <w:bidi w:val="0"/>
        <w:spacing w:before="4" w:after="0" w:line="379" w:lineRule="exact"/>
        <w:ind w:left="530" w:right="1493"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Economic analysis is the most frequently used method for evaluating the effectiveness of a new system. More commonly known as cost/benefit analysis, the procedure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determine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benefits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savings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that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are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expected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from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 </w:t>
      </w:r>
      <w:r>
        <w:pict>
          <v:shape id="_x0000_s1033" type="#_x0000_t75" style="width:418pt;height:7pt;margin-top:71.62pt;margin-left:107pt;mso-position-horizontal-relative:page;position:absolute;z-index:-251650048">
            <v:imagedata r:id="rId4" o:title=""/>
            <w10:anchorlock/>
          </v:shape>
        </w:pic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candidate system and compare them with costs. If benefits outweigh costs, then the decision is made to design and implement the system.</w:t>
      </w:r>
    </w:p>
    <w:p>
      <w:pPr>
        <w:numPr>
          <w:ilvl w:val="0"/>
          <w:numId w:val="17"/>
        </w:numPr>
        <w:bidi w:val="0"/>
        <w:spacing w:before="512"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Technical feasibility</w:t>
      </w:r>
    </w:p>
    <w:p>
      <w:pPr>
        <w:bidi w:val="0"/>
        <w:spacing w:before="3" w:after="0" w:line="379" w:lineRule="exact"/>
        <w:ind w:left="530" w:right="1519"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The </w:t>
      </w:r>
      <w:r>
        <w:rPr>
          <w:rFonts w:ascii="Times New Roman" w:eastAsia="Times New Roman" w:hAnsi="Times New Roman" w:cs="Times New Roman"/>
          <w:b w:val="0"/>
          <w:bCs w:val="0"/>
          <w:i w:val="0"/>
          <w:iCs w:val="0"/>
          <w:color w:val="000000"/>
          <w:spacing w:val="4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technical </w:t>
      </w:r>
      <w:r>
        <w:rPr>
          <w:rFonts w:ascii="Times New Roman" w:eastAsia="Times New Roman" w:hAnsi="Times New Roman" w:cs="Times New Roman"/>
          <w:b w:val="0"/>
          <w:bCs w:val="0"/>
          <w:i w:val="0"/>
          <w:iCs w:val="0"/>
          <w:color w:val="000000"/>
          <w:spacing w:val="3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feasibility </w:t>
      </w:r>
      <w:r>
        <w:rPr>
          <w:rFonts w:ascii="Times New Roman" w:eastAsia="Times New Roman" w:hAnsi="Times New Roman" w:cs="Times New Roman"/>
          <w:b w:val="0"/>
          <w:bCs w:val="0"/>
          <w:i w:val="0"/>
          <w:iCs w:val="0"/>
          <w:color w:val="000000"/>
          <w:spacing w:val="4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 </w:t>
      </w:r>
      <w:r>
        <w:rPr>
          <w:rFonts w:ascii="Times New Roman" w:eastAsia="Times New Roman" w:hAnsi="Times New Roman" w:cs="Times New Roman"/>
          <w:b w:val="0"/>
          <w:bCs w:val="0"/>
          <w:i w:val="0"/>
          <w:iCs w:val="0"/>
          <w:color w:val="000000"/>
          <w:spacing w:val="4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4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proposed </w:t>
      </w:r>
      <w:r>
        <w:rPr>
          <w:rFonts w:ascii="Times New Roman" w:eastAsia="Times New Roman" w:hAnsi="Times New Roman" w:cs="Times New Roman"/>
          <w:b w:val="0"/>
          <w:bCs w:val="0"/>
          <w:i w:val="0"/>
          <w:iCs w:val="0"/>
          <w:color w:val="000000"/>
          <w:spacing w:val="4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4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deals </w:t>
      </w:r>
      <w:r>
        <w:rPr>
          <w:rFonts w:ascii="Times New Roman" w:eastAsia="Times New Roman" w:hAnsi="Times New Roman" w:cs="Times New Roman"/>
          <w:b w:val="0"/>
          <w:bCs w:val="0"/>
          <w:i w:val="0"/>
          <w:iCs w:val="0"/>
          <w:color w:val="000000"/>
          <w:spacing w:val="4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with </w:t>
      </w:r>
      <w:r>
        <w:rPr>
          <w:rFonts w:ascii="Times New Roman" w:eastAsia="Times New Roman" w:hAnsi="Times New Roman" w:cs="Times New Roman"/>
          <w:b w:val="0"/>
          <w:bCs w:val="0"/>
          <w:i w:val="0"/>
          <w:iCs w:val="0"/>
          <w:color w:val="000000"/>
          <w:spacing w:val="4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technology used in the system. It deals with the hardware and software used in the system whether they are of latest technology or not. It happens that after a system is prepared a new technology arises and the user wants the system based on that technology. Thus it is important to check the system to be technically feasible. </w:t>
      </w:r>
    </w:p>
    <w:p>
      <w:pPr>
        <w:numPr>
          <w:ilvl w:val="0"/>
          <w:numId w:val="18"/>
        </w:numPr>
        <w:bidi w:val="0"/>
        <w:spacing w:before="514"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Operational feasibility</w:t>
      </w:r>
    </w:p>
    <w:p>
      <w:pPr>
        <w:bidi w:val="0"/>
        <w:spacing w:before="3" w:after="0" w:line="379" w:lineRule="exact"/>
        <w:ind w:left="530" w:right="1735"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The project has been developed in such a way that it becomes very easy even </w:t>
      </w:r>
      <w:r>
        <w:rPr>
          <w:rFonts w:ascii="Times New Roman" w:eastAsia="Times New Roman" w:hAnsi="Times New Roman" w:cs="Times New Roman"/>
          <w:b w:val="0"/>
          <w:bCs w:val="0"/>
          <w:i w:val="0"/>
          <w:iCs w:val="0"/>
          <w:color w:val="000000"/>
          <w:spacing w:val="1"/>
          <w:sz w:val="22"/>
          <w:szCs w:val="22"/>
          <w:u w:val="none"/>
          <w:shd w:val="clear" w:color="auto" w:fill="auto"/>
          <w:rtl w:val="0"/>
        </w:rPr>
        <w:t>for</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a layman with little computer knowledge to operate it. The software is very user friendly and does not require any technical person to operate Thus the project is even operationally feasible.</w:t>
      </w:r>
    </w:p>
    <w:p>
      <w:pPr>
        <w:numPr>
          <w:ilvl w:val="0"/>
          <w:numId w:val="19"/>
        </w:numPr>
        <w:bidi w:val="0"/>
        <w:spacing w:before="0" w:after="0" w:line="871" w:lineRule="exact"/>
        <w:ind w:right="5713"/>
        <w:jc w:val="left"/>
      </w:pPr>
      <w:r>
        <w:rPr>
          <w:rFonts w:ascii="Times New Roman" w:eastAsia="Times New Roman" w:hAnsi="Times New Roman" w:cs="Times New Roman"/>
          <w:b/>
          <w:bCs/>
          <w:i w:val="0"/>
          <w:iCs w:val="0"/>
          <w:color w:val="000000"/>
          <w:spacing w:val="0"/>
          <w:sz w:val="22"/>
          <w:szCs w:val="22"/>
          <w:u w:val="none"/>
          <w:shd w:val="clear" w:color="auto" w:fill="auto"/>
          <w:rtl w:val="0"/>
        </w:rPr>
        <w:t xml:space="preserve">OVERVIEW OF SOFTWARE JSP Overview </w:t>
      </w:r>
    </w:p>
    <w:p>
      <w:pPr>
        <w:bidi w:val="0"/>
        <w:spacing w:before="115" w:after="0" w:line="379" w:lineRule="exact"/>
        <w:ind w:left="530" w:right="1433"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Java Server  Pages (JSP) is a technology </w:t>
      </w:r>
      <w:r>
        <w:rPr>
          <w:rFonts w:ascii="Times New Roman" w:eastAsia="Times New Roman" w:hAnsi="Times New Roman" w:cs="Times New Roman"/>
          <w:b w:val="0"/>
          <w:bCs w:val="0"/>
          <w:i w:val="0"/>
          <w:iCs w:val="0"/>
          <w:color w:val="000000"/>
          <w:spacing w:val="1"/>
          <w:sz w:val="22"/>
          <w:szCs w:val="22"/>
          <w:u w:val="none"/>
          <w:shd w:val="clear" w:color="auto" w:fill="auto"/>
          <w:rtl w:val="0"/>
        </w:rPr>
        <w:t>for</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developing web  pages that support dynamic content which helps developers insert java code in HTML pages by making use of special JSP tags, most of which start with </w:t>
      </w:r>
      <w:r>
        <w:rPr>
          <w:rFonts w:ascii="Times New Roman" w:eastAsia="Times New Roman" w:hAnsi="Times New Roman" w:cs="Times New Roman"/>
          <w:b w:val="0"/>
          <w:bCs w:val="0"/>
          <w:i w:val="0"/>
          <w:iCs w:val="0"/>
          <w:color w:val="000000"/>
          <w:spacing w:val="1"/>
          <w:sz w:val="22"/>
          <w:szCs w:val="22"/>
          <w:u w:val="none"/>
          <w:shd w:val="clear" w:color="auto" w:fill="auto"/>
          <w:rtl w:val="0"/>
        </w:rPr>
        <w:t>&lt;%</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and end with %&gt;. </w:t>
      </w:r>
    </w:p>
    <w:p>
      <w:pPr>
        <w:bidi w:val="0"/>
        <w:spacing w:before="199" w:after="0" w:line="379" w:lineRule="exact"/>
        <w:ind w:left="530" w:right="1232"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A JavaServer Pages component is a type of Java servlet that is designed to fulfill the role of a user interface for a Java web application. Web developers write JSPs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as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text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files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that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combine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HTML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or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XHTML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code,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XML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elements,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 embedded JSP actions and commands. </w:t>
      </w:r>
      <w:r>
        <w:pict>
          <v:shape id="_x0000_s1034" type="#_x0000_t75" style="width:418pt;height:7pt;margin-top:117.22pt;margin-left:107pt;mso-position-horizontal-relative:page;position:absolute;z-index:-251649024">
            <v:imagedata r:id="rId4" o:title=""/>
            <w10:anchorlock/>
          </v:shape>
        </w:pict>
      </w:r>
    </w:p>
    <w:p>
      <w:pPr>
        <w:bidi w:val="0"/>
        <w:spacing w:before="195" w:after="0" w:line="379" w:lineRule="exact"/>
        <w:ind w:left="530" w:right="1461"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Using JSP, you can collect input from users through web page forms, present records from a database or another source, and create web pages dynamically. JSP tags can be used </w:t>
      </w:r>
      <w:r>
        <w:rPr>
          <w:rFonts w:ascii="Times New Roman" w:eastAsia="Times New Roman" w:hAnsi="Times New Roman" w:cs="Times New Roman"/>
          <w:b w:val="0"/>
          <w:bCs w:val="0"/>
          <w:i w:val="0"/>
          <w:iCs w:val="0"/>
          <w:color w:val="000000"/>
          <w:spacing w:val="1"/>
          <w:sz w:val="22"/>
          <w:szCs w:val="22"/>
          <w:u w:val="none"/>
          <w:shd w:val="clear" w:color="auto" w:fill="auto"/>
          <w:rtl w:val="0"/>
        </w:rPr>
        <w:t>for</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a variety of purposes, such as retrieving information from a database </w:t>
      </w:r>
      <w:r>
        <w:rPr>
          <w:rFonts w:ascii="Times New Roman" w:eastAsia="Times New Roman" w:hAnsi="Times New Roman" w:cs="Times New Roman"/>
          <w:b w:val="0"/>
          <w:bCs w:val="0"/>
          <w:i w:val="0"/>
          <w:iCs w:val="0"/>
          <w:color w:val="000000"/>
          <w:spacing w:val="5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or </w:t>
      </w:r>
      <w:r>
        <w:rPr>
          <w:rFonts w:ascii="Times New Roman" w:eastAsia="Times New Roman" w:hAnsi="Times New Roman" w:cs="Times New Roman"/>
          <w:b w:val="0"/>
          <w:bCs w:val="0"/>
          <w:i w:val="0"/>
          <w:iCs w:val="0"/>
          <w:color w:val="000000"/>
          <w:spacing w:val="5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registering </w:t>
      </w:r>
      <w:r>
        <w:rPr>
          <w:rFonts w:ascii="Times New Roman" w:eastAsia="Times New Roman" w:hAnsi="Times New Roman" w:cs="Times New Roman"/>
          <w:b w:val="0"/>
          <w:bCs w:val="0"/>
          <w:i w:val="0"/>
          <w:iCs w:val="0"/>
          <w:color w:val="000000"/>
          <w:spacing w:val="5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user </w:t>
      </w:r>
      <w:r>
        <w:rPr>
          <w:rFonts w:ascii="Times New Roman" w:eastAsia="Times New Roman" w:hAnsi="Times New Roman" w:cs="Times New Roman"/>
          <w:b w:val="0"/>
          <w:bCs w:val="0"/>
          <w:i w:val="0"/>
          <w:iCs w:val="0"/>
          <w:color w:val="000000"/>
          <w:spacing w:val="5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preferences, </w:t>
      </w:r>
      <w:r>
        <w:rPr>
          <w:rFonts w:ascii="Times New Roman" w:eastAsia="Times New Roman" w:hAnsi="Times New Roman" w:cs="Times New Roman"/>
          <w:b w:val="0"/>
          <w:bCs w:val="0"/>
          <w:i w:val="0"/>
          <w:iCs w:val="0"/>
          <w:color w:val="000000"/>
          <w:spacing w:val="5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accessing </w:t>
      </w:r>
      <w:r>
        <w:rPr>
          <w:rFonts w:ascii="Times New Roman" w:eastAsia="Times New Roman" w:hAnsi="Times New Roman" w:cs="Times New Roman"/>
          <w:b w:val="0"/>
          <w:bCs w:val="0"/>
          <w:i w:val="0"/>
          <w:iCs w:val="0"/>
          <w:color w:val="000000"/>
          <w:spacing w:val="5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JavaBeans </w:t>
      </w:r>
      <w:r>
        <w:rPr>
          <w:rFonts w:ascii="Times New Roman" w:eastAsia="Times New Roman" w:hAnsi="Times New Roman" w:cs="Times New Roman"/>
          <w:b w:val="0"/>
          <w:bCs w:val="0"/>
          <w:i w:val="0"/>
          <w:iCs w:val="0"/>
          <w:color w:val="000000"/>
          <w:spacing w:val="5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components, passing control between pages and sharing information between requests, pages etc.  </w:t>
      </w:r>
    </w:p>
    <w:p>
      <w:pPr>
        <w:bidi w:val="0"/>
        <w:spacing w:before="335" w:after="0" w:line="244" w:lineRule="exact"/>
        <w:ind w:left="530" w:right="-200" w:firstLine="0"/>
        <w:jc w:val="both"/>
        <w:outlineLvl w:val="9"/>
      </w:pPr>
      <w:r>
        <w:rPr>
          <w:rFonts w:ascii="Times New Roman" w:eastAsia="Times New Roman" w:hAnsi="Times New Roman" w:cs="Times New Roman"/>
          <w:b/>
          <w:bCs/>
          <w:i w:val="0"/>
          <w:iCs w:val="0"/>
          <w:color w:val="000000"/>
          <w:spacing w:val="0"/>
          <w:sz w:val="22"/>
          <w:szCs w:val="22"/>
          <w:u w:val="none"/>
          <w:shd w:val="clear" w:color="auto" w:fill="auto"/>
          <w:rtl w:val="0"/>
        </w:rPr>
        <w:t xml:space="preserve">Why Use JSP?  </w:t>
      </w:r>
    </w:p>
    <w:p>
      <w:pPr>
        <w:bidi w:val="0"/>
        <w:spacing w:before="202" w:after="0" w:line="379" w:lineRule="exact"/>
        <w:ind w:left="530" w:right="1465"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JavaServer Pages often serve the same purpose as programs implemented using the Common Gateway Interface (CGI). But JSP offer several advantages in comparison with the CGI. </w:t>
      </w:r>
      <w:r>
        <w:rPr>
          <w:rFonts w:ascii="Times New Roman" w:eastAsia="Times New Roman" w:hAnsi="Times New Roman" w:cs="Times New Roman"/>
          <w:b w:val="0"/>
          <w:bCs w:val="0"/>
          <w:i w:val="0"/>
          <w:iCs w:val="0"/>
          <w:color w:val="000000"/>
          <w:spacing w:val="136"/>
          <w:sz w:val="22"/>
          <w:szCs w:val="22"/>
          <w:u w:val="none"/>
          <w:shd w:val="clear" w:color="auto" w:fill="auto"/>
          <w:rtl w:val="0"/>
        </w:rPr>
        <w:t xml:space="preserve"> </w:t>
      </w:r>
    </w:p>
    <w:p>
      <w:pPr>
        <w:bidi w:val="0"/>
        <w:spacing w:before="202" w:after="0" w:line="379" w:lineRule="exact"/>
        <w:ind w:left="530" w:right="1214" w:firstLine="3025"/>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y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better </w:t>
      </w:r>
      <w:r>
        <w:rPr>
          <w:rFonts w:ascii="Times New Roman" w:eastAsia="Times New Roman" w:hAnsi="Times New Roman" w:cs="Times New Roman"/>
          <w:b w:val="0"/>
          <w:bCs w:val="0"/>
          <w:i w:val="0"/>
          <w:iCs w:val="0"/>
          <w:color w:val="000000"/>
          <w:spacing w:val="2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because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JSP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allows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embedding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Dynamic Elements in HTML Pages itself instead of having a separate CGI files. </w:t>
      </w:r>
      <w:r>
        <w:pict>
          <v:shape id="_x0000_s1035" type="#_x0000_t75" style="width:156.44pt;height:12.36pt;margin-top:16.69pt;margin-left:108.02pt;mso-position-horizontal-relative:page;position:absolute;z-index:-251648000">
            <v:imagedata r:id="rId6" o:title=""/>
            <w10:anchorlock/>
          </v:shape>
        </w:pict>
      </w:r>
    </w:p>
    <w:p>
      <w:pPr>
        <w:bidi w:val="0"/>
        <w:spacing w:before="199" w:after="0" w:line="379" w:lineRule="exact"/>
        <w:ind w:left="530" w:right="1120" w:firstLine="3781"/>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processed by the server unlike CGI/Perl which requires the server to load an interpreter and the target script each time the page is requested. </w:t>
      </w:r>
      <w:r>
        <w:pict>
          <v:shape id="_x0000_s1036" type="#_x0000_t75" style="width:194.02pt;height:12.36pt;margin-top:16.57pt;margin-left:108.02pt;mso-position-horizontal-relative:page;position:absolute;z-index:-251646976">
            <v:imagedata r:id="rId6" o:title=""/>
            <w10:anchorlock/>
          </v:shape>
        </w:pict>
      </w:r>
      <w:r>
        <w:rPr>
          <w:rFonts w:ascii="Times New Roman" w:eastAsia="Times New Roman" w:hAnsi="Times New Roman" w:cs="Times New Roman"/>
          <w:b w:val="0"/>
          <w:bCs w:val="0"/>
          <w:i w:val="0"/>
          <w:iCs w:val="0"/>
          <w:color w:val="000000"/>
          <w:spacing w:val="93"/>
          <w:sz w:val="22"/>
          <w:szCs w:val="22"/>
          <w:u w:val="none"/>
          <w:shd w:val="clear" w:color="auto" w:fill="auto"/>
          <w:rtl w:val="0"/>
        </w:rPr>
        <w:t xml:space="preserve"> </w:t>
      </w:r>
    </w:p>
    <w:p>
      <w:pPr>
        <w:bidi w:val="0"/>
        <w:spacing w:before="334" w:after="0"/>
        <w:ind w:left="530" w:right="-200" w:firstLine="0"/>
        <w:jc w:val="both"/>
        <w:outlineLvl w:val="9"/>
      </w:pPr>
      <w:r>
        <w:pict>
          <v:shape id="_x0000_i1037" type="#_x0000_t75" style="width:423.4pt;height:12.36pt">
            <v:imagedata r:id="rId7" o:title=""/>
            <w10:anchorlock/>
          </v:shape>
        </w:pict>
      </w:r>
    </w:p>
    <w:p>
      <w:pPr>
        <w:bidi w:val="0"/>
        <w:spacing w:before="0" w:after="0" w:line="379" w:lineRule="exact"/>
        <w:ind w:left="530" w:right="1457" w:firstLine="0"/>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also has access to all the powerful Enterprise Java APIs, including JDBC, JNDI, EJB, JAXP etc.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p>
    <w:p>
      <w:pPr>
        <w:bidi w:val="0"/>
        <w:spacing w:before="336" w:after="0" w:line="244" w:lineRule="exact"/>
        <w:ind w:left="4261"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nation with servlets that handle the business </w:t>
      </w:r>
      <w:r>
        <w:pict>
          <v:shape id="_x0000_s1038" type="#_x0000_t75" style="width:192.36pt;height:12.36pt;margin-top:16.69pt;margin-left:108.02pt;mso-position-horizontal-relative:page;position:absolute;z-index:-251645952">
            <v:imagedata r:id="rId6" o:title=""/>
            <w10:anchorlock/>
          </v:shape>
        </w:pict>
      </w:r>
    </w:p>
    <w:p>
      <w:pPr>
        <w:bidi w:val="0"/>
        <w:spacing w:before="135" w:after="0" w:line="244" w:lineRule="exact"/>
        <w:ind w:left="53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logic, the model supported by Java servlet template engines. </w:t>
      </w:r>
    </w:p>
    <w:p>
      <w:pPr>
        <w:bidi w:val="0"/>
        <w:spacing w:before="199" w:after="0" w:line="379" w:lineRule="exact"/>
        <w:ind w:left="530" w:right="1423"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Finally, JSP  is an  integral part of J2EE, a complete platform for enterprise class applications. This means that JSP can play a part in the simplest applications to the most complex and demanding.    </w:t>
      </w:r>
      <w:r>
        <w:pict>
          <v:shape id="_x0000_s1039" type="#_x0000_t75" style="width:418pt;height:7pt;margin-top:106.3pt;margin-left:107pt;mso-position-horizontal-relative:page;position:absolute;z-index:-251644928">
            <v:imagedata r:id="rId4" o:title=""/>
            <w10:anchorlock/>
          </v:shape>
        </w:pict>
      </w:r>
    </w:p>
    <w:p>
      <w:pPr>
        <w:bidi w:val="0"/>
        <w:spacing w:before="301" w:after="0" w:line="244" w:lineRule="exact"/>
        <w:ind w:left="530" w:right="-200" w:firstLine="0"/>
        <w:jc w:val="both"/>
        <w:outlineLvl w:val="9"/>
      </w:pPr>
      <w:r>
        <w:rPr>
          <w:rFonts w:ascii="Times New Roman" w:eastAsia="Times New Roman" w:hAnsi="Times New Roman" w:cs="Times New Roman"/>
          <w:b/>
          <w:bCs/>
          <w:i w:val="0"/>
          <w:iCs w:val="0"/>
          <w:color w:val="000000"/>
          <w:spacing w:val="0"/>
          <w:sz w:val="22"/>
          <w:szCs w:val="22"/>
          <w:u w:val="none"/>
          <w:shd w:val="clear" w:color="auto" w:fill="auto"/>
          <w:rtl w:val="0"/>
        </w:rPr>
        <w:t xml:space="preserve">Advantages of JSP: </w:t>
      </w:r>
    </w:p>
    <w:p>
      <w:pPr>
        <w:bidi w:val="0"/>
        <w:spacing w:before="337" w:after="0" w:line="244" w:lineRule="exact"/>
        <w:ind w:left="53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Following is the list of other advantages of using JSP over other technologies: </w:t>
      </w:r>
    </w:p>
    <w:p>
      <w:pPr>
        <w:bidi w:val="0"/>
        <w:spacing w:before="193" w:after="0" w:line="384" w:lineRule="exact"/>
        <w:ind w:left="530" w:right="1391" w:firstLine="293"/>
        <w:jc w:val="both"/>
        <w:outlineLvl w:val="9"/>
      </w:pPr>
      <w:r>
        <w:rPr>
          <w:rFonts w:ascii="Times New Roman" w:eastAsia="Times New Roman" w:hAnsi="Times New Roman" w:cs="Times New Roman"/>
          <w:b/>
          <w:bCs/>
          <w:i w:val="0"/>
          <w:iCs w:val="0"/>
          <w:color w:val="000000"/>
          <w:spacing w:val="0"/>
          <w:sz w:val="22"/>
          <w:szCs w:val="22"/>
          <w:u w:val="none"/>
          <w:shd w:val="clear" w:color="auto" w:fill="auto"/>
          <w:rtl w:val="0"/>
        </w:rPr>
        <w:t xml:space="preserve">Active </w:t>
      </w:r>
      <w:r>
        <w:rPr>
          <w:rFonts w:ascii="Times New Roman" w:eastAsia="Times New Roman" w:hAnsi="Times New Roman" w:cs="Times New Roman"/>
          <w:b/>
          <w:bCs/>
          <w:i w:val="0"/>
          <w:iCs w:val="0"/>
          <w:color w:val="000000"/>
          <w:spacing w:val="8"/>
          <w:sz w:val="22"/>
          <w:szCs w:val="22"/>
          <w:u w:val="none"/>
          <w:shd w:val="clear" w:color="auto" w:fill="auto"/>
          <w:rtl w:val="0"/>
        </w:rPr>
        <w:t xml:space="preserve"> </w:t>
      </w:r>
      <w:r>
        <w:rPr>
          <w:rFonts w:ascii="Times New Roman" w:eastAsia="Times New Roman" w:hAnsi="Times New Roman" w:cs="Times New Roman"/>
          <w:b/>
          <w:bCs/>
          <w:i w:val="0"/>
          <w:iCs w:val="0"/>
          <w:color w:val="000000"/>
          <w:spacing w:val="0"/>
          <w:sz w:val="22"/>
          <w:szCs w:val="22"/>
          <w:u w:val="none"/>
          <w:shd w:val="clear" w:color="auto" w:fill="auto"/>
          <w:rtl w:val="0"/>
        </w:rPr>
        <w:t xml:space="preserve">Server </w:t>
      </w:r>
      <w:r>
        <w:rPr>
          <w:rFonts w:ascii="Times New Roman" w:eastAsia="Times New Roman" w:hAnsi="Times New Roman" w:cs="Times New Roman"/>
          <w:b/>
          <w:bCs/>
          <w:i w:val="0"/>
          <w:iCs w:val="0"/>
          <w:color w:val="000000"/>
          <w:spacing w:val="8"/>
          <w:sz w:val="22"/>
          <w:szCs w:val="22"/>
          <w:u w:val="none"/>
          <w:shd w:val="clear" w:color="auto" w:fill="auto"/>
          <w:rtl w:val="0"/>
        </w:rPr>
        <w:t xml:space="preserve"> </w:t>
      </w:r>
      <w:r>
        <w:rPr>
          <w:rFonts w:ascii="Times New Roman" w:eastAsia="Times New Roman" w:hAnsi="Times New Roman" w:cs="Times New Roman"/>
          <w:b/>
          <w:bCs/>
          <w:i w:val="0"/>
          <w:iCs w:val="0"/>
          <w:color w:val="000000"/>
          <w:spacing w:val="0"/>
          <w:sz w:val="22"/>
          <w:szCs w:val="22"/>
          <w:u w:val="none"/>
          <w:shd w:val="clear" w:color="auto" w:fill="auto"/>
          <w:rtl w:val="0"/>
        </w:rPr>
        <w:t xml:space="preserve">Pages </w:t>
      </w:r>
      <w:r>
        <w:rPr>
          <w:rFonts w:ascii="Times New Roman" w:eastAsia="Times New Roman" w:hAnsi="Times New Roman" w:cs="Times New Roman"/>
          <w:b/>
          <w:bCs/>
          <w:i w:val="0"/>
          <w:iCs w:val="0"/>
          <w:color w:val="000000"/>
          <w:spacing w:val="8"/>
          <w:sz w:val="22"/>
          <w:szCs w:val="22"/>
          <w:u w:val="none"/>
          <w:shd w:val="clear" w:color="auto" w:fill="auto"/>
          <w:rtl w:val="0"/>
        </w:rPr>
        <w:t xml:space="preserve"> </w:t>
      </w:r>
      <w:r>
        <w:rPr>
          <w:rFonts w:ascii="Times New Roman" w:eastAsia="Times New Roman" w:hAnsi="Times New Roman" w:cs="Times New Roman"/>
          <w:b/>
          <w:bCs/>
          <w:i w:val="0"/>
          <w:iCs w:val="0"/>
          <w:color w:val="000000"/>
          <w:spacing w:val="0"/>
          <w:sz w:val="22"/>
          <w:szCs w:val="22"/>
          <w:u w:val="none"/>
          <w:shd w:val="clear" w:color="auto" w:fill="auto"/>
          <w:rtl w:val="0"/>
        </w:rPr>
        <w:t>(ASP):</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1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advantages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of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JSP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are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twofold.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First,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dynamic part is written in Java, not Visual Basic or other MS specific language, so it is more powerful and easier to use. Second, it is portable to other operating systems and non-Microsoft </w:t>
      </w:r>
      <w:r>
        <w:pict>
          <v:shape id="_x0000_s1040" type="#_x0000_t75" style="width:21.96pt;height:12.36pt;margin-top:16.45pt;margin-left:108.02pt;mso-position-horizontal-relative:page;position:absolute;z-index:-251643904">
            <v:imagedata r:id="rId8" o:title=""/>
            <w10:anchorlock/>
          </v:shape>
        </w:pict>
      </w:r>
      <w:r>
        <w:rPr>
          <w:rFonts w:ascii="Times New Roman" w:eastAsia="Times New Roman" w:hAnsi="Times New Roman" w:cs="Times New Roman"/>
          <w:b w:val="0"/>
          <w:bCs w:val="0"/>
          <w:i w:val="0"/>
          <w:iCs w:val="0"/>
          <w:color w:val="000000"/>
          <w:spacing w:val="2"/>
          <w:sz w:val="22"/>
          <w:szCs w:val="22"/>
          <w:u w:val="none"/>
          <w:shd w:val="clear" w:color="auto" w:fill="auto"/>
          <w:rtl w:val="0"/>
        </w:rPr>
        <w:t>Web</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servers. </w:t>
      </w:r>
      <w:r>
        <w:rPr>
          <w:rFonts w:ascii="Times New Roman" w:eastAsia="Times New Roman" w:hAnsi="Times New Roman" w:cs="Times New Roman"/>
          <w:b w:val="0"/>
          <w:bCs w:val="0"/>
          <w:i w:val="0"/>
          <w:iCs w:val="0"/>
          <w:color w:val="000000"/>
          <w:spacing w:val="131"/>
          <w:sz w:val="22"/>
          <w:szCs w:val="22"/>
          <w:u w:val="none"/>
          <w:shd w:val="clear" w:color="auto" w:fill="auto"/>
          <w:rtl w:val="0"/>
        </w:rPr>
        <w:t xml:space="preserve"> </w:t>
      </w:r>
    </w:p>
    <w:p>
      <w:pPr>
        <w:bidi w:val="0"/>
        <w:spacing w:before="194" w:after="0" w:line="381" w:lineRule="exact"/>
        <w:ind w:left="530" w:right="1280" w:firstLine="228"/>
        <w:jc w:val="left"/>
        <w:outlineLvl w:val="9"/>
      </w:pPr>
      <w:r>
        <w:rPr>
          <w:rFonts w:ascii="Times New Roman" w:eastAsia="Times New Roman" w:hAnsi="Times New Roman" w:cs="Times New Roman"/>
          <w:b/>
          <w:bCs/>
          <w:i w:val="0"/>
          <w:iCs w:val="0"/>
          <w:color w:val="000000"/>
          <w:spacing w:val="0"/>
          <w:sz w:val="22"/>
          <w:szCs w:val="22"/>
          <w:u w:val="none"/>
          <w:shd w:val="clear" w:color="auto" w:fill="auto"/>
          <w:rtl w:val="0"/>
        </w:rPr>
        <w:t>Pure Servlets</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It is more convenient to write (and </w:t>
      </w:r>
      <w:r>
        <w:rPr>
          <w:rFonts w:ascii="Times New Roman" w:eastAsia="Times New Roman" w:hAnsi="Times New Roman" w:cs="Times New Roman"/>
          <w:b w:val="0"/>
          <w:bCs w:val="0"/>
          <w:i w:val="0"/>
          <w:iCs w:val="0"/>
          <w:color w:val="000000"/>
          <w:spacing w:val="1"/>
          <w:sz w:val="22"/>
          <w:szCs w:val="22"/>
          <w:u w:val="none"/>
          <w:shd w:val="clear" w:color="auto" w:fill="auto"/>
          <w:rtl w:val="0"/>
        </w:rPr>
        <w:t>to</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modify!) regular HTML than </w:t>
      </w:r>
      <w:r>
        <w:rPr>
          <w:rFonts w:ascii="Times New Roman" w:eastAsia="Times New Roman" w:hAnsi="Times New Roman" w:cs="Times New Roman"/>
          <w:b w:val="0"/>
          <w:bCs w:val="0"/>
          <w:i w:val="0"/>
          <w:iCs w:val="0"/>
          <w:color w:val="000000"/>
          <w:spacing w:val="1"/>
          <w:sz w:val="22"/>
          <w:szCs w:val="22"/>
          <w:u w:val="none"/>
          <w:shd w:val="clear" w:color="auto" w:fill="auto"/>
          <w:rtl w:val="0"/>
        </w:rPr>
        <w:t>to</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have plenty of println statements that generate the HTML. </w:t>
      </w:r>
      <w:r>
        <w:pict>
          <v:shape id="_x0000_s1041" type="#_x0000_t75" style="width:17.1pt;height:12.36pt;margin-top:16.45pt;margin-left:108.02pt;mso-position-horizontal-relative:page;position:absolute;z-index:-251642880">
            <v:imagedata r:id="rId9" o:title=""/>
            <w10:anchorlock/>
          </v:shape>
        </w:pict>
      </w:r>
    </w:p>
    <w:p>
      <w:pPr>
        <w:bidi w:val="0"/>
        <w:spacing w:before="776" w:after="0" w:line="381" w:lineRule="exact"/>
        <w:ind w:left="530" w:right="1345" w:firstLine="245"/>
        <w:jc w:val="left"/>
        <w:outlineLvl w:val="9"/>
      </w:pPr>
      <w:r>
        <w:rPr>
          <w:rFonts w:ascii="Times New Roman" w:eastAsia="Times New Roman" w:hAnsi="Times New Roman" w:cs="Times New Roman"/>
          <w:b/>
          <w:bCs/>
          <w:i w:val="0"/>
          <w:iCs w:val="0"/>
          <w:color w:val="000000"/>
          <w:spacing w:val="0"/>
          <w:sz w:val="22"/>
          <w:szCs w:val="22"/>
          <w:u w:val="none"/>
          <w:shd w:val="clear" w:color="auto" w:fill="auto"/>
          <w:rtl w:val="0"/>
        </w:rPr>
        <w:t>Server-Side Includes (SSI):</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SSI is really only intended for simple inclusions, not for "real" programs that use form data, make database connections, and the like. </w:t>
      </w:r>
      <w:r>
        <w:pict>
          <v:shape id="_x0000_s1042" type="#_x0000_t75" style="width:18.36pt;height:12.36pt;margin-top:45.49pt;margin-left:108.02pt;mso-position-horizontal-relative:page;position:absolute;z-index:-251641856">
            <v:imagedata r:id="rId9" o:title=""/>
            <w10:anchorlock/>
          </v:shape>
        </w:pict>
      </w:r>
    </w:p>
    <w:p>
      <w:pPr>
        <w:bidi w:val="0"/>
        <w:spacing w:before="197" w:after="0" w:line="381" w:lineRule="exact"/>
        <w:ind w:left="530" w:right="1355" w:firstLine="278"/>
        <w:jc w:val="both"/>
        <w:outlineLvl w:val="9"/>
      </w:pPr>
      <w:r>
        <w:rPr>
          <w:rFonts w:ascii="Times New Roman" w:eastAsia="Times New Roman" w:hAnsi="Times New Roman" w:cs="Times New Roman"/>
          <w:b/>
          <w:bCs/>
          <w:i w:val="0"/>
          <w:iCs w:val="0"/>
          <w:color w:val="000000"/>
          <w:spacing w:val="0"/>
          <w:sz w:val="22"/>
          <w:szCs w:val="22"/>
          <w:u w:val="none"/>
          <w:shd w:val="clear" w:color="auto" w:fill="auto"/>
          <w:rtl w:val="0"/>
        </w:rPr>
        <w:t>JavaScript</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JavaScript  can  generate  HTML  dynamically  on  the  client  but  can hardly interact with the web server to perform complex tasks like database access and image processing etc. </w:t>
      </w:r>
      <w:r>
        <w:pict>
          <v:shape id="_x0000_s1043" type="#_x0000_t75" style="width:20.88pt;height:12.36pt;margin-top:16.57pt;margin-left:108.02pt;mso-position-horizontal-relative:page;position:absolute;z-index:-251640832">
            <v:imagedata r:id="rId8" o:title=""/>
            <w10:anchorlock/>
          </v:shape>
        </w:pict>
      </w:r>
    </w:p>
    <w:p>
      <w:pPr>
        <w:bidi w:val="0"/>
        <w:spacing w:before="1" w:after="0" w:line="580" w:lineRule="exact"/>
        <w:ind w:left="530" w:right="1672" w:firstLine="228"/>
        <w:jc w:val="left"/>
        <w:outlineLvl w:val="9"/>
      </w:pPr>
      <w:r>
        <w:rPr>
          <w:rFonts w:ascii="Times New Roman" w:eastAsia="Times New Roman" w:hAnsi="Times New Roman" w:cs="Times New Roman"/>
          <w:b/>
          <w:bCs/>
          <w:i w:val="0"/>
          <w:iCs w:val="0"/>
          <w:color w:val="000000"/>
          <w:spacing w:val="0"/>
          <w:sz w:val="22"/>
          <w:szCs w:val="22"/>
          <w:u w:val="none"/>
          <w:shd w:val="clear" w:color="auto" w:fill="auto"/>
          <w:rtl w:val="0"/>
        </w:rPr>
        <w:t>Static HTML:</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Regular HTML, of course, cannot contain dynamic information.  </w:t>
      </w:r>
      <w:r>
        <w:pict>
          <v:shape id="_x0000_s1044" type="#_x0000_t75" style="width:17.1pt;height:12.36pt;margin-top:16.45pt;margin-left:108.02pt;mso-position-horizontal-relative:page;position:absolute;z-index:-251639808">
            <v:imagedata r:id="rId9" o:title=""/>
            <w10:anchorlock/>
          </v:shape>
        </w:pict>
      </w:r>
      <w:r>
        <w:rPr>
          <w:rFonts w:ascii="Times New Roman" w:eastAsia="Times New Roman" w:hAnsi="Times New Roman" w:cs="Times New Roman"/>
          <w:b/>
          <w:bCs/>
          <w:i w:val="0"/>
          <w:iCs w:val="0"/>
          <w:color w:val="000000"/>
          <w:spacing w:val="0"/>
          <w:sz w:val="22"/>
          <w:szCs w:val="22"/>
          <w:u w:val="none"/>
          <w:shd w:val="clear" w:color="auto" w:fill="auto"/>
          <w:rtl w:val="0"/>
        </w:rPr>
        <w:t xml:space="preserve">JSP Compilation: </w:t>
      </w:r>
      <w:r>
        <w:rPr>
          <w:rFonts w:ascii="Times New Roman" w:eastAsia="Times New Roman" w:hAnsi="Times New Roman" w:cs="Times New Roman"/>
          <w:b/>
          <w:bCs/>
          <w:i w:val="0"/>
          <w:iCs w:val="0"/>
          <w:color w:val="000000"/>
          <w:spacing w:val="105"/>
          <w:sz w:val="22"/>
          <w:szCs w:val="22"/>
          <w:u w:val="none"/>
          <w:shd w:val="clear" w:color="auto" w:fill="auto"/>
          <w:rtl w:val="0"/>
        </w:rPr>
        <w:t xml:space="preserve"> </w:t>
      </w:r>
    </w:p>
    <w:p>
      <w:pPr>
        <w:bidi w:val="0"/>
        <w:spacing w:before="202" w:after="0" w:line="379" w:lineRule="exact"/>
        <w:ind w:left="530" w:right="1582"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When a browser asks for a JSP, the JSP engine first checks to see whether it needs to compile the page. If the page has never been compiled, or if the JSP has been modified since it was last compiled, the JSP engine compiles the page. </w:t>
      </w:r>
    </w:p>
    <w:p>
      <w:pPr>
        <w:bidi w:val="0"/>
        <w:spacing w:before="334" w:after="0" w:line="244" w:lineRule="exact"/>
        <w:ind w:left="53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compilation process involves three steps: </w:t>
      </w:r>
      <w:r>
        <w:pict>
          <v:shape id="_x0000_s1045" type="#_x0000_t75" style="width:418pt;height:7pt;margin-top:95.26pt;margin-left:107pt;mso-position-horizontal-relative:page;position:absolute;z-index:-251638784">
            <v:imagedata r:id="rId4" o:title=""/>
            <w10:anchorlock/>
          </v:shape>
        </w:pict>
      </w:r>
    </w:p>
    <w:p>
      <w:pPr>
        <w:bidi w:val="0"/>
        <w:spacing w:before="333" w:after="0"/>
        <w:ind w:left="530" w:right="-200" w:firstLine="0"/>
        <w:jc w:val="both"/>
        <w:outlineLvl w:val="9"/>
      </w:pPr>
      <w:r>
        <w:pict>
          <v:shape id="_x0000_i1046" type="#_x0000_t75" style="width:101.46pt;height:12.36pt">
            <v:imagedata r:id="rId6" o:title=""/>
            <w10:anchorlock/>
          </v:shape>
        </w:pict>
      </w:r>
    </w:p>
    <w:p>
      <w:pPr>
        <w:bidi w:val="0"/>
        <w:spacing w:before="303" w:after="0" w:line="244" w:lineRule="exact"/>
        <w:ind w:left="109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ning the JSP into a servlet. </w:t>
      </w:r>
      <w:r>
        <w:pict>
          <v:shape id="_x0000_s1047" type="#_x0000_t75" style="width:33.55pt;height:12.36pt;margin-top:15pt;margin-left:108.02pt;mso-position-horizontal-relative:page;position:absolute;z-index:-251637760">
            <v:imagedata r:id="rId10" o:title=""/>
            <w10:anchorlock/>
          </v:shape>
        </w:pict>
      </w:r>
    </w:p>
    <w:p>
      <w:pPr>
        <w:bidi w:val="0"/>
        <w:spacing w:before="332" w:after="0"/>
        <w:ind w:left="530" w:right="-200" w:firstLine="0"/>
        <w:jc w:val="both"/>
        <w:outlineLvl w:val="9"/>
      </w:pPr>
      <w:r>
        <w:pict>
          <v:shape id="_x0000_i1048" type="#_x0000_t75" style="width:124.95pt;height:12.36pt">
            <v:imagedata r:id="rId6" o:title=""/>
            <w10:anchorlock/>
          </v:shape>
        </w:pict>
      </w:r>
    </w:p>
    <w:p>
      <w:pPr>
        <w:bidi w:val="0"/>
        <w:spacing w:before="332" w:after="0" w:line="244" w:lineRule="exact"/>
        <w:ind w:left="530" w:right="-200" w:firstLine="0"/>
        <w:jc w:val="both"/>
        <w:outlineLvl w:val="9"/>
      </w:pPr>
      <w:r>
        <w:rPr>
          <w:rFonts w:ascii="Times New Roman" w:eastAsia="Times New Roman" w:hAnsi="Times New Roman" w:cs="Times New Roman"/>
          <w:b/>
          <w:bCs/>
          <w:i w:val="0"/>
          <w:iCs w:val="0"/>
          <w:color w:val="000000"/>
          <w:spacing w:val="0"/>
          <w:sz w:val="22"/>
          <w:szCs w:val="22"/>
          <w:u w:val="none"/>
          <w:shd w:val="clear" w:color="auto" w:fill="auto"/>
          <w:rtl w:val="0"/>
        </w:rPr>
        <w:t xml:space="preserve">JSP Initialization: </w:t>
      </w:r>
      <w:r>
        <w:rPr>
          <w:rFonts w:ascii="Times New Roman" w:eastAsia="Times New Roman" w:hAnsi="Times New Roman" w:cs="Times New Roman"/>
          <w:b/>
          <w:bCs/>
          <w:i w:val="0"/>
          <w:iCs w:val="0"/>
          <w:color w:val="000000"/>
          <w:spacing w:val="68"/>
          <w:sz w:val="22"/>
          <w:szCs w:val="22"/>
          <w:u w:val="none"/>
          <w:shd w:val="clear" w:color="auto" w:fill="auto"/>
          <w:rtl w:val="0"/>
        </w:rPr>
        <w:t xml:space="preserve"> </w:t>
      </w:r>
    </w:p>
    <w:p>
      <w:pPr>
        <w:bidi w:val="0"/>
        <w:spacing w:before="205" w:after="0" w:line="379" w:lineRule="exact"/>
        <w:ind w:left="530" w:right="1303"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When a container loads a JSP it invokes the jspInit() method before servicing any requests. </w:t>
      </w:r>
      <w:r>
        <w:rPr>
          <w:rFonts w:ascii="Times New Roman" w:eastAsia="Times New Roman" w:hAnsi="Times New Roman" w:cs="Times New Roman"/>
          <w:b w:val="0"/>
          <w:bCs w:val="0"/>
          <w:i w:val="0"/>
          <w:iCs w:val="0"/>
          <w:color w:val="000000"/>
          <w:spacing w:val="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If </w:t>
      </w:r>
      <w:r>
        <w:rPr>
          <w:rFonts w:ascii="Times New Roman" w:eastAsia="Times New Roman" w:hAnsi="Times New Roman" w:cs="Times New Roman"/>
          <w:b w:val="0"/>
          <w:bCs w:val="0"/>
          <w:i w:val="0"/>
          <w:iCs w:val="0"/>
          <w:color w:val="00000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you </w:t>
      </w:r>
      <w:r>
        <w:rPr>
          <w:rFonts w:ascii="Times New Roman" w:eastAsia="Times New Roman" w:hAnsi="Times New Roman" w:cs="Times New Roman"/>
          <w:b w:val="0"/>
          <w:bCs w:val="0"/>
          <w:i w:val="0"/>
          <w:iCs w:val="0"/>
          <w:color w:val="00000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need </w:t>
      </w:r>
      <w:r>
        <w:rPr>
          <w:rFonts w:ascii="Times New Roman" w:eastAsia="Times New Roman" w:hAnsi="Times New Roman" w:cs="Times New Roman"/>
          <w:b w:val="0"/>
          <w:bCs w:val="0"/>
          <w:i w:val="0"/>
          <w:iCs w:val="0"/>
          <w:color w:val="00000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 </w:t>
      </w:r>
      <w:r>
        <w:rPr>
          <w:rFonts w:ascii="Times New Roman" w:eastAsia="Times New Roman" w:hAnsi="Times New Roman" w:cs="Times New Roman"/>
          <w:b w:val="0"/>
          <w:bCs w:val="0"/>
          <w:i w:val="0"/>
          <w:iCs w:val="0"/>
          <w:color w:val="00000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perform </w:t>
      </w:r>
      <w:r>
        <w:rPr>
          <w:rFonts w:ascii="Times New Roman" w:eastAsia="Times New Roman" w:hAnsi="Times New Roman" w:cs="Times New Roman"/>
          <w:b w:val="0"/>
          <w:bCs w:val="0"/>
          <w:i w:val="0"/>
          <w:iCs w:val="0"/>
          <w:color w:val="00000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JSP-specific </w:t>
      </w:r>
      <w:r>
        <w:rPr>
          <w:rFonts w:ascii="Times New Roman" w:eastAsia="Times New Roman" w:hAnsi="Times New Roman" w:cs="Times New Roman"/>
          <w:b w:val="0"/>
          <w:bCs w:val="0"/>
          <w:i w:val="0"/>
          <w:iCs w:val="0"/>
          <w:color w:val="00000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initialization, </w:t>
      </w:r>
      <w:r>
        <w:rPr>
          <w:rFonts w:ascii="Times New Roman" w:eastAsia="Times New Roman" w:hAnsi="Times New Roman" w:cs="Times New Roman"/>
          <w:b w:val="0"/>
          <w:bCs w:val="0"/>
          <w:i w:val="0"/>
          <w:iCs w:val="0"/>
          <w:color w:val="000000"/>
          <w:spacing w:val="1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override </w:t>
      </w:r>
      <w:r>
        <w:rPr>
          <w:rFonts w:ascii="Times New Roman" w:eastAsia="Times New Roman" w:hAnsi="Times New Roman" w:cs="Times New Roman"/>
          <w:b w:val="0"/>
          <w:bCs w:val="0"/>
          <w:i w:val="0"/>
          <w:iCs w:val="0"/>
          <w:color w:val="00000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1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jspInit() method: </w:t>
      </w:r>
      <w:r>
        <w:rPr>
          <w:rFonts w:ascii="Times New Roman" w:eastAsia="Times New Roman" w:hAnsi="Times New Roman" w:cs="Times New Roman"/>
          <w:b w:val="0"/>
          <w:bCs w:val="0"/>
          <w:i w:val="0"/>
          <w:iCs w:val="0"/>
          <w:color w:val="000000"/>
          <w:spacing w:val="24"/>
          <w:sz w:val="22"/>
          <w:szCs w:val="22"/>
          <w:u w:val="none"/>
          <w:shd w:val="clear" w:color="auto" w:fill="auto"/>
          <w:rtl w:val="0"/>
        </w:rPr>
        <w:t xml:space="preserve"> </w:t>
      </w:r>
    </w:p>
    <w:p>
      <w:pPr>
        <w:bidi w:val="0"/>
        <w:spacing w:before="336" w:after="0" w:line="244" w:lineRule="exact"/>
        <w:ind w:left="53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public void jspInit(){   // Initialization code... }  </w:t>
      </w:r>
    </w:p>
    <w:p>
      <w:pPr>
        <w:bidi w:val="0"/>
        <w:spacing w:before="200" w:after="0" w:line="379" w:lineRule="exact"/>
        <w:ind w:left="530" w:right="1273"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Typically initialization is performed only once and as </w:t>
      </w:r>
      <w:r>
        <w:rPr>
          <w:rFonts w:ascii="Times New Roman" w:eastAsia="Times New Roman" w:hAnsi="Times New Roman" w:cs="Times New Roman"/>
          <w:b w:val="0"/>
          <w:bCs w:val="0"/>
          <w:i w:val="0"/>
          <w:iCs w:val="0"/>
          <w:color w:val="000000"/>
          <w:spacing w:val="1"/>
          <w:sz w:val="22"/>
          <w:szCs w:val="22"/>
          <w:u w:val="none"/>
          <w:shd w:val="clear" w:color="auto" w:fill="auto"/>
          <w:rtl w:val="0"/>
        </w:rPr>
        <w:t>with</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the servlet init method, you generally initialize database connections, open files, and create lookup tables in the jspInit method. </w:t>
      </w:r>
    </w:p>
    <w:p>
      <w:pPr>
        <w:bidi w:val="0"/>
        <w:spacing w:before="334" w:after="0" w:line="244" w:lineRule="exact"/>
        <w:ind w:left="530" w:right="-200" w:firstLine="0"/>
        <w:jc w:val="both"/>
        <w:outlineLvl w:val="9"/>
      </w:pPr>
      <w:r>
        <w:rPr>
          <w:rFonts w:ascii="Times New Roman" w:eastAsia="Times New Roman" w:hAnsi="Times New Roman" w:cs="Times New Roman"/>
          <w:b/>
          <w:bCs/>
          <w:i w:val="0"/>
          <w:iCs w:val="0"/>
          <w:color w:val="000000"/>
          <w:spacing w:val="0"/>
          <w:sz w:val="22"/>
          <w:szCs w:val="22"/>
          <w:u w:val="none"/>
          <w:shd w:val="clear" w:color="auto" w:fill="auto"/>
          <w:rtl w:val="0"/>
        </w:rPr>
        <w:t xml:space="preserve">JSP Execution: </w:t>
      </w:r>
      <w:r>
        <w:rPr>
          <w:rFonts w:ascii="Times New Roman" w:eastAsia="Times New Roman" w:hAnsi="Times New Roman" w:cs="Times New Roman"/>
          <w:b/>
          <w:bCs/>
          <w:i w:val="0"/>
          <w:iCs w:val="0"/>
          <w:color w:val="000000"/>
          <w:spacing w:val="117"/>
          <w:sz w:val="22"/>
          <w:szCs w:val="22"/>
          <w:u w:val="none"/>
          <w:shd w:val="clear" w:color="auto" w:fill="auto"/>
          <w:rtl w:val="0"/>
        </w:rPr>
        <w:t xml:space="preserve"> </w:t>
      </w:r>
    </w:p>
    <w:p>
      <w:pPr>
        <w:bidi w:val="0"/>
        <w:spacing w:before="202" w:after="0" w:line="379" w:lineRule="exact"/>
        <w:ind w:left="530" w:right="1492" w:firstLine="0"/>
        <w:jc w:val="left"/>
        <w:outlineLvl w:val="9"/>
      </w:pP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This phase of the JSP life cycle represents all interactions with requests until the JSP is destroyed.</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p>
    <w:p>
      <w:pPr>
        <w:numPr>
          <w:ilvl w:val="0"/>
          <w:numId w:val="20"/>
        </w:numPr>
        <w:bidi w:val="0"/>
        <w:spacing w:before="334" w:after="348"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HARDWARE SPECIFICATION </w:t>
      </w:r>
    </w:p>
    <w:p>
      <w:pPr>
        <w:numPr>
          <w:ilvl w:val="0"/>
          <w:numId w:val="21"/>
        </w:numPr>
        <w:bidi w:val="0"/>
        <w:spacing w:before="146"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Processor      - </w:t>
      </w:r>
      <w:r>
        <w:rPr>
          <w:rFonts w:ascii="Times New Roman" w:eastAsia="Times New Roman" w:hAnsi="Times New Roman" w:cs="Times New Roman"/>
          <w:b w:val="0"/>
          <w:bCs w:val="0"/>
          <w:i w:val="0"/>
          <w:iCs w:val="0"/>
          <w:color w:val="000000"/>
          <w:spacing w:val="1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Pentium  iv and above </w:t>
      </w:r>
    </w:p>
    <w:p>
      <w:pPr>
        <w:numPr>
          <w:ilvl w:val="0"/>
          <w:numId w:val="21"/>
        </w:numPr>
        <w:bidi w:val="0"/>
        <w:spacing w:before="146"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Ram                -  </w:t>
      </w:r>
      <w:r>
        <w:rPr>
          <w:rFonts w:ascii="Times New Roman" w:eastAsia="Times New Roman" w:hAnsi="Times New Roman" w:cs="Times New Roman"/>
          <w:b w:val="0"/>
          <w:bCs w:val="0"/>
          <w:i w:val="0"/>
          <w:iCs w:val="0"/>
          <w:color w:val="000000"/>
          <w:spacing w:val="0"/>
          <w:sz w:val="22"/>
          <w:szCs w:val="22"/>
          <w:u w:val="none"/>
          <w:shd w:val="clear" w:color="auto" w:fill="auto"/>
          <w:rtl w:val="0"/>
        </w:rPr>
        <w:t>256 MB and above</w:t>
      </w:r>
    </w:p>
    <w:p>
      <w:pPr>
        <w:numPr>
          <w:ilvl w:val="0"/>
          <w:numId w:val="21"/>
        </w:numPr>
        <w:bidi w:val="0"/>
        <w:spacing w:before="149"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Hard disk        -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1GB </w:t>
      </w:r>
      <w:r>
        <w:rPr>
          <w:rFonts w:ascii="Times New Roman" w:eastAsia="Times New Roman" w:hAnsi="Times New Roman" w:cs="Times New Roman"/>
          <w:b w:val="0"/>
          <w:bCs w:val="0"/>
          <w:i w:val="0"/>
          <w:iCs w:val="0"/>
          <w:color w:val="000000"/>
          <w:spacing w:val="2"/>
          <w:sz w:val="22"/>
          <w:szCs w:val="22"/>
          <w:u w:val="none"/>
          <w:shd w:val="clear" w:color="auto" w:fill="auto"/>
          <w:rtl w:val="0"/>
        </w:rPr>
        <w:t>or</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above</w:t>
      </w:r>
    </w:p>
    <w:p>
      <w:pPr>
        <w:numPr>
          <w:ilvl w:val="0"/>
          <w:numId w:val="22"/>
        </w:numPr>
        <w:bidi w:val="0"/>
        <w:spacing w:before="332"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 xml:space="preserve">SOFTWARE REQUIREMENT </w:t>
      </w:r>
    </w:p>
    <w:p>
      <w:pPr>
        <w:numPr>
          <w:ilvl w:val="0"/>
          <w:numId w:val="23"/>
        </w:numPr>
        <w:bidi w:val="0"/>
        <w:spacing w:before="149"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Programming Language</w:t>
      </w:r>
      <w:r>
        <w:rPr>
          <w:rFonts w:ascii="Times New Roman" w:eastAsia="Times New Roman" w:hAnsi="Times New Roman" w:cs="Times New Roman"/>
          <w:b w:val="0"/>
          <w:bCs w:val="0"/>
          <w:i w:val="0"/>
          <w:iCs w:val="0"/>
          <w:color w:val="000000"/>
          <w:spacing w:val="64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Java</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p>
    <w:p>
      <w:pPr>
        <w:numPr>
          <w:ilvl w:val="0"/>
          <w:numId w:val="23"/>
        </w:numPr>
        <w:bidi w:val="0"/>
        <w:spacing w:before="149"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Operating System </w:t>
      </w:r>
      <w:r>
        <w:rPr>
          <w:rFonts w:ascii="Times New Roman" w:eastAsia="Times New Roman" w:hAnsi="Times New Roman" w:cs="Times New Roman"/>
          <w:b w:val="0"/>
          <w:bCs w:val="0"/>
          <w:i w:val="0"/>
          <w:iCs w:val="0"/>
          <w:color w:val="000000"/>
          <w:spacing w:val="96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Windows 8</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p>
    <w:p>
      <w:pPr>
        <w:numPr>
          <w:ilvl w:val="0"/>
          <w:numId w:val="23"/>
        </w:numPr>
        <w:bidi w:val="0"/>
        <w:spacing w:before="147"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Web Technology </w:t>
      </w:r>
      <w:r>
        <w:rPr>
          <w:rFonts w:ascii="Times New Roman" w:eastAsia="Times New Roman" w:hAnsi="Times New Roman" w:cs="Times New Roman"/>
          <w:b w:val="0"/>
          <w:bCs w:val="0"/>
          <w:i w:val="0"/>
          <w:iCs w:val="0"/>
          <w:color w:val="000000"/>
          <w:spacing w:val="107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JSP</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p>
    <w:p>
      <w:pPr>
        <w:numPr>
          <w:ilvl w:val="0"/>
          <w:numId w:val="23"/>
        </w:numPr>
        <w:bidi w:val="0"/>
        <w:spacing w:before="146"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Database </w:t>
      </w:r>
      <w:r>
        <w:rPr>
          <w:rFonts w:ascii="Times New Roman" w:eastAsia="Times New Roman" w:hAnsi="Times New Roman" w:cs="Times New Roman"/>
          <w:b w:val="0"/>
          <w:bCs w:val="0"/>
          <w:i w:val="0"/>
          <w:iCs w:val="0"/>
          <w:color w:val="000000"/>
          <w:spacing w:val="178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My Sql</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r>
        <w:pict>
          <v:shape id="_x0000_s1049" type="#_x0000_t75" style="width:418pt;height:7pt;margin-top:42.76pt;margin-left:107pt;mso-position-horizontal-relative:page;position:absolute;z-index:-251636736">
            <v:imagedata r:id="rId4" o:title=""/>
            <w10:anchorlock/>
          </v:shape>
        </w:pict>
      </w:r>
    </w:p>
    <w:tbl>
      <w:tblPr>
        <w:tblW w:w="0" w:type="auto"/>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0"/>
        <w:gridCol w:w="420"/>
        <w:gridCol w:w="1900"/>
        <w:gridCol w:w="720"/>
        <w:gridCol w:w="5020"/>
      </w:tblGrid>
      <w:tr>
        <w:tblPrEx>
          <w:tblW w:w="0" w:type="auto"/>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72"/>
        </w:trPr>
        <w:tc>
          <w:tcPr>
            <w:tcW w:w="240" w:type="dxa"/>
            <w:tcBorders>
              <w:top w:val="single" w:sz="4" w:space="0" w:color="555555"/>
              <w:left w:val="single" w:sz="4" w:space="0" w:color="FFFFFF"/>
              <w:bottom w:val="single" w:sz="4" w:space="0" w:color="555555"/>
              <w:right w:val="single" w:sz="4" w:space="0" w:color="FFFFFF"/>
            </w:tcBorders>
            <w:shd w:val="clear" w:color="auto" w:fill="auto"/>
            <w:noWrap w:val="0"/>
            <w:tcMar>
              <w:left w:w="0" w:type="dxa"/>
              <w:right w:w="0" w:type="dxa"/>
            </w:tcMar>
            <w:vAlign w:val="center"/>
          </w:tcPr>
          <w:p/>
        </w:tc>
        <w:tc>
          <w:tcPr>
            <w:tcW w:w="420" w:type="dxa"/>
            <w:tcBorders>
              <w:top w:val="single" w:sz="4" w:space="0" w:color="555555"/>
              <w:left w:val="single" w:sz="4" w:space="0" w:color="FFFFFF"/>
              <w:bottom w:val="single" w:sz="4" w:space="0" w:color="555555"/>
              <w:right w:val="single" w:sz="4" w:space="0" w:color="FFFFFF"/>
            </w:tcBorders>
            <w:shd w:val="clear" w:color="auto" w:fill="FFFFFF"/>
            <w:noWrap w:val="0"/>
            <w:tcMar>
              <w:left w:w="164" w:type="dxa"/>
              <w:right w:w="0" w:type="dxa"/>
            </w:tcMar>
          </w:tcPr>
          <w:p>
            <w:pPr>
              <w:bidi w:val="0"/>
              <w:spacing w:before="190" w:after="0" w:line="393" w:lineRule="exact"/>
              <w:ind w:left="0" w:right="0" w:firstLine="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w:t>
            </w:r>
            <w:r>
              <w:rPr>
                <w:rFonts w:ascii="Arial" w:eastAsia="Arial" w:hAnsi="Arial" w:cs="Arial"/>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w:t>
            </w:r>
            <w:r>
              <w:rPr>
                <w:rFonts w:ascii="Arial" w:eastAsia="Arial" w:hAnsi="Arial" w:cs="Arial"/>
                <w:b w:val="0"/>
                <w:bCs w:val="0"/>
                <w:i w:val="0"/>
                <w:iCs w:val="0"/>
                <w:color w:val="000000"/>
                <w:spacing w:val="0"/>
                <w:sz w:val="22"/>
                <w:szCs w:val="22"/>
                <w:u w:val="none"/>
                <w:shd w:val="clear" w:color="auto" w:fill="auto"/>
                <w:rtl w:val="0"/>
              </w:rPr>
              <w:t xml:space="preserve"> </w:t>
            </w:r>
          </w:p>
        </w:tc>
        <w:tc>
          <w:tcPr>
            <w:tcW w:w="1900" w:type="dxa"/>
            <w:tcBorders>
              <w:top w:val="single" w:sz="4" w:space="0" w:color="555555"/>
              <w:left w:val="single" w:sz="4" w:space="0" w:color="FFFFFF"/>
              <w:bottom w:val="single" w:sz="4" w:space="0" w:color="555555"/>
              <w:right w:val="single" w:sz="4" w:space="0" w:color="FFFFFF"/>
            </w:tcBorders>
            <w:shd w:val="clear" w:color="auto" w:fill="FFFFFF"/>
            <w:noWrap w:val="0"/>
            <w:tcMar>
              <w:left w:w="104" w:type="dxa"/>
              <w:right w:w="386" w:type="dxa"/>
            </w:tcMar>
          </w:tcPr>
          <w:p>
            <w:pPr>
              <w:bidi w:val="0"/>
              <w:spacing w:before="191" w:after="0" w:line="393" w:lineRule="exact"/>
              <w:ind w:left="0" w:right="0" w:firstLine="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Web Server </w:t>
            </w:r>
            <w:r>
              <w:rPr>
                <w:rFonts w:ascii="Times New Roman" w:eastAsia="Times New Roman" w:hAnsi="Times New Roman" w:cs="Times New Roman"/>
                <w:b w:val="0"/>
                <w:bCs w:val="0"/>
                <w:i w:val="0"/>
                <w:iCs w:val="0"/>
                <w:color w:val="000000"/>
                <w:spacing w:val="1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Environment </w:t>
            </w:r>
            <w:r>
              <w:rPr>
                <w:rFonts w:ascii="Times New Roman" w:eastAsia="Times New Roman" w:hAnsi="Times New Roman" w:cs="Times New Roman"/>
                <w:b w:val="0"/>
                <w:bCs w:val="0"/>
                <w:i w:val="0"/>
                <w:iCs w:val="0"/>
                <w:color w:val="000000"/>
                <w:spacing w:val="50"/>
                <w:sz w:val="22"/>
                <w:szCs w:val="22"/>
                <w:u w:val="none"/>
                <w:shd w:val="clear" w:color="auto" w:fill="auto"/>
                <w:rtl w:val="0"/>
              </w:rPr>
              <w:t xml:space="preserve"> </w:t>
            </w:r>
          </w:p>
        </w:tc>
        <w:tc>
          <w:tcPr>
            <w:tcW w:w="720" w:type="dxa"/>
            <w:tcBorders>
              <w:top w:val="single" w:sz="4" w:space="0" w:color="555555"/>
              <w:left w:val="single" w:sz="4" w:space="0" w:color="FFFFFF"/>
              <w:bottom w:val="single" w:sz="4" w:space="0" w:color="555555"/>
              <w:right w:val="single" w:sz="4" w:space="0" w:color="FFFFFF"/>
            </w:tcBorders>
            <w:shd w:val="clear" w:color="auto" w:fill="FFFFFF"/>
            <w:noWrap w:val="0"/>
            <w:tcMar>
              <w:left w:w="0" w:type="dxa"/>
              <w:right w:w="0" w:type="dxa"/>
            </w:tcMar>
            <w:vAlign w:val="center"/>
          </w:tcPr>
          <w:p/>
        </w:tc>
        <w:tc>
          <w:tcPr>
            <w:tcW w:w="5020" w:type="dxa"/>
            <w:tcBorders>
              <w:top w:val="single" w:sz="4" w:space="0" w:color="555555"/>
              <w:left w:val="single" w:sz="4" w:space="0" w:color="FFFFFF"/>
              <w:bottom w:val="single" w:sz="4" w:space="0" w:color="555555"/>
              <w:right w:val="single" w:sz="4" w:space="0" w:color="FFFFFF"/>
            </w:tcBorders>
            <w:shd w:val="clear" w:color="auto" w:fill="FFFFFF"/>
            <w:noWrap w:val="0"/>
            <w:tcMar>
              <w:left w:w="321" w:type="dxa"/>
              <w:right w:w="2514" w:type="dxa"/>
            </w:tcMar>
          </w:tcPr>
          <w:p>
            <w:pPr>
              <w:numPr>
                <w:ilvl w:val="0"/>
                <w:numId w:val="24"/>
              </w:numPr>
              <w:bidi w:val="0"/>
              <w:spacing w:before="340" w:after="0" w:line="244" w:lineRule="exact"/>
              <w:ind w:right="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Apache Tomcat 7.0</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p>
          <w:p>
            <w:pPr>
              <w:numPr>
                <w:ilvl w:val="0"/>
                <w:numId w:val="24"/>
              </w:numPr>
              <w:bidi w:val="0"/>
              <w:spacing w:before="150" w:after="0" w:line="244" w:lineRule="exact"/>
              <w:ind w:right="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Intellij IDEA</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p>
        </w:tc>
      </w:tr>
    </w:tbl>
    <w:p>
      <w:pPr>
        <w:numPr>
          <w:ilvl w:val="0"/>
          <w:numId w:val="25"/>
        </w:numPr>
        <w:bidi w:val="0"/>
        <w:spacing w:before="679" w:after="0" w:line="244" w:lineRule="exact"/>
        <w:ind w:right="-200"/>
        <w:jc w:val="both"/>
      </w:pPr>
      <w:r>
        <w:rPr>
          <w:rFonts w:ascii="Times New Roman" w:eastAsia="Times New Roman" w:hAnsi="Times New Roman" w:cs="Times New Roman"/>
          <w:b/>
          <w:bCs/>
          <w:i w:val="0"/>
          <w:iCs w:val="0"/>
          <w:color w:val="000000"/>
          <w:spacing w:val="0"/>
          <w:sz w:val="22"/>
          <w:szCs w:val="22"/>
          <w:u w:val="single"/>
          <w:shd w:val="clear" w:color="auto" w:fill="auto"/>
          <w:rtl w:val="0"/>
        </w:rPr>
        <w:t>SYSTEM DESIGN</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p>
    <w:p>
      <w:pPr>
        <w:bidi w:val="0"/>
        <w:spacing w:before="382" w:after="0" w:line="379" w:lineRule="exact"/>
        <w:ind w:left="530" w:right="728" w:firstLine="0"/>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10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The </w:t>
      </w:r>
      <w:r>
        <w:rPr>
          <w:rFonts w:ascii="Times New Roman" w:eastAsia="Times New Roman" w:hAnsi="Times New Roman" w:cs="Times New Roman"/>
          <w:b w:val="0"/>
          <w:bCs w:val="0"/>
          <w:i w:val="0"/>
          <w:iCs w:val="0"/>
          <w:color w:val="000000"/>
          <w:spacing w:val="5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5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design </w:t>
      </w:r>
      <w:r>
        <w:rPr>
          <w:rFonts w:ascii="Times New Roman" w:eastAsia="Times New Roman" w:hAnsi="Times New Roman" w:cs="Times New Roman"/>
          <w:b w:val="0"/>
          <w:bCs w:val="0"/>
          <w:i w:val="0"/>
          <w:iCs w:val="0"/>
          <w:color w:val="000000"/>
          <w:spacing w:val="5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5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needed </w:t>
      </w:r>
      <w:r>
        <w:rPr>
          <w:rFonts w:ascii="Times New Roman" w:eastAsia="Times New Roman" w:hAnsi="Times New Roman" w:cs="Times New Roman"/>
          <w:b w:val="0"/>
          <w:bCs w:val="0"/>
          <w:i w:val="0"/>
          <w:iCs w:val="0"/>
          <w:color w:val="000000"/>
          <w:spacing w:val="4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1"/>
          <w:sz w:val="22"/>
          <w:szCs w:val="22"/>
          <w:u w:val="none"/>
          <w:shd w:val="clear" w:color="auto" w:fill="auto"/>
          <w:rtl w:val="0"/>
        </w:rPr>
        <w:t>for</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5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information </w:t>
      </w:r>
      <w:r>
        <w:rPr>
          <w:rFonts w:ascii="Times New Roman" w:eastAsia="Times New Roman" w:hAnsi="Times New Roman" w:cs="Times New Roman"/>
          <w:b w:val="0"/>
          <w:bCs w:val="0"/>
          <w:i w:val="0"/>
          <w:iCs w:val="0"/>
          <w:color w:val="000000"/>
          <w:spacing w:val="5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processing technology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user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interface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development </w:t>
      </w:r>
      <w:r>
        <w:rPr>
          <w:rFonts w:ascii="Times New Roman" w:eastAsia="Times New Roman" w:hAnsi="Times New Roman" w:cs="Times New Roman"/>
          <w:b w:val="0"/>
          <w:bCs w:val="0"/>
          <w:i w:val="0"/>
          <w:iCs w:val="0"/>
          <w:color w:val="000000"/>
          <w:spacing w:val="48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analysis. </w:t>
      </w:r>
      <w:r>
        <w:rPr>
          <w:rFonts w:ascii="Times New Roman" w:eastAsia="Times New Roman" w:hAnsi="Times New Roman" w:cs="Times New Roman"/>
          <w:b w:val="0"/>
          <w:bCs w:val="0"/>
          <w:i w:val="0"/>
          <w:iCs w:val="0"/>
          <w:color w:val="000000"/>
          <w:spacing w:val="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It </w:t>
      </w:r>
      <w:r>
        <w:rPr>
          <w:rFonts w:ascii="Times New Roman" w:eastAsia="Times New Roman" w:hAnsi="Times New Roman" w:cs="Times New Roman"/>
          <w:b w:val="0"/>
          <w:bCs w:val="0"/>
          <w:i w:val="0"/>
          <w:iCs w:val="0"/>
          <w:color w:val="000000"/>
          <w:spacing w:val="1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contain </w:t>
      </w:r>
      <w:r>
        <w:rPr>
          <w:rFonts w:ascii="Times New Roman" w:eastAsia="Times New Roman" w:hAnsi="Times New Roman" w:cs="Times New Roman"/>
          <w:b w:val="0"/>
          <w:bCs w:val="0"/>
          <w:i w:val="0"/>
          <w:iCs w:val="0"/>
          <w:color w:val="000000"/>
          <w:spacing w:val="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high </w:t>
      </w:r>
      <w:r>
        <w:rPr>
          <w:rFonts w:ascii="Times New Roman" w:eastAsia="Times New Roman" w:hAnsi="Times New Roman" w:cs="Times New Roman"/>
          <w:b w:val="0"/>
          <w:bCs w:val="0"/>
          <w:i w:val="0"/>
          <w:iCs w:val="0"/>
          <w:color w:val="000000"/>
          <w:spacing w:val="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level overview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of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organization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 </w:t>
      </w:r>
      <w:r>
        <w:rPr>
          <w:rFonts w:ascii="Times New Roman" w:eastAsia="Times New Roman" w:hAnsi="Times New Roman" w:cs="Times New Roman"/>
          <w:b w:val="0"/>
          <w:bCs w:val="0"/>
          <w:i w:val="0"/>
          <w:iCs w:val="0"/>
          <w:color w:val="000000"/>
          <w:spacing w:val="2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which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common </w:t>
      </w:r>
      <w:r>
        <w:rPr>
          <w:rFonts w:ascii="Times New Roman" w:eastAsia="Times New Roman" w:hAnsi="Times New Roman" w:cs="Times New Roman"/>
          <w:b w:val="0"/>
          <w:bCs w:val="0"/>
          <w:i w:val="0"/>
          <w:iCs w:val="0"/>
          <w:color w:val="000000"/>
          <w:spacing w:val="40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activities,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processes </w:t>
      </w:r>
      <w:r>
        <w:rPr>
          <w:rFonts w:ascii="Times New Roman" w:eastAsia="Times New Roman" w:hAnsi="Times New Roman" w:cs="Times New Roman"/>
          <w:b w:val="0"/>
          <w:bCs w:val="0"/>
          <w:i w:val="0"/>
          <w:iCs w:val="0"/>
          <w:color w:val="000000"/>
          <w:spacing w:val="25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3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  products are described in relation to how they create, use and modify information. </w:t>
      </w:r>
    </w:p>
    <w:p>
      <w:pPr>
        <w:bidi w:val="0"/>
        <w:spacing w:before="514" w:after="0" w:line="244" w:lineRule="exact"/>
        <w:ind w:left="530" w:right="-200" w:firstLine="0"/>
        <w:jc w:val="both"/>
        <w:outlineLvl w:val="0"/>
      </w:pPr>
      <w:r>
        <w:rPr>
          <w:rFonts w:ascii="Times New Roman" w:eastAsia="Times New Roman" w:hAnsi="Times New Roman" w:cs="Times New Roman"/>
          <w:b w:val="0"/>
          <w:bCs w:val="0"/>
          <w:i w:val="0"/>
          <w:iCs w:val="0"/>
          <w:color w:val="000000"/>
          <w:spacing w:val="0"/>
          <w:sz w:val="22"/>
          <w:szCs w:val="22"/>
          <w:u w:val="none"/>
          <w:shd w:val="clear" w:color="auto" w:fill="auto"/>
          <w:rtl w:val="0"/>
        </w:rPr>
        <w:t>Below given dfd’s can be used to describe the overall user interface:</w:t>
      </w:r>
      <w:r>
        <w:pict>
          <v:shape id="_x0000_s1050" type="#_x0000_t75" style="width:418pt;height:7pt;margin-top:413.04pt;margin-left:107pt;mso-position-horizontal-relative:page;position:absolute;z-index:-251635712">
            <v:imagedata r:id="rId4" o:title=""/>
            <w10:anchorlock/>
          </v:shape>
        </w:pict>
      </w:r>
    </w:p>
    <w:p>
      <w:pPr>
        <w:bidi w:val="0"/>
        <w:spacing w:before="229" w:after="0"/>
        <w:ind w:left="409" w:right="-200" w:firstLine="0"/>
        <w:jc w:val="both"/>
        <w:outlineLvl w:val="9"/>
      </w:pPr>
      <w:r>
        <w:pict>
          <v:shape id="_x0000_i1051" type="#_x0000_t75" style="width:371.1pt;height:199.25pt">
            <v:imagedata r:id="rId11" o:title=""/>
            <w10:anchorlock/>
          </v:shape>
        </w:pict>
      </w:r>
    </w:p>
    <w:p>
      <w:pPr>
        <w:bidi w:val="0"/>
        <w:spacing w:before="305" w:after="0" w:line="265" w:lineRule="exact"/>
        <w:ind w:left="530" w:right="-200" w:firstLine="0"/>
        <w:jc w:val="both"/>
        <w:outlineLvl w:val="9"/>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4"/>
          <w:szCs w:val="24"/>
          <w:u w:val="single"/>
          <w:shd w:val="clear" w:color="auto" w:fill="auto"/>
          <w:rtl w:val="0"/>
        </w:rPr>
        <w:t>LEVEL- 0 DFD:</w:t>
      </w:r>
      <w:r>
        <w:rPr>
          <w:rFonts w:ascii="Times New Roman" w:eastAsia="Times New Roman" w:hAnsi="Times New Roman" w:cs="Times New Roman"/>
          <w:b/>
          <w:bCs/>
          <w:i w:val="0"/>
          <w:iCs w:val="0"/>
          <w:color w:val="000000"/>
          <w:spacing w:val="0"/>
          <w:sz w:val="24"/>
          <w:szCs w:val="24"/>
          <w:u w:val="none"/>
          <w:shd w:val="clear" w:color="auto" w:fill="auto"/>
          <w:rtl w:val="0"/>
        </w:rPr>
        <w:t xml:space="preserve"> </w:t>
      </w:r>
    </w:p>
    <w:p>
      <w:pPr>
        <w:bidi w:val="0"/>
        <w:spacing w:before="794" w:after="0" w:line="733" w:lineRule="exact"/>
        <w:ind w:left="1066" w:right="950" w:firstLine="0"/>
        <w:jc w:val="center"/>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User Details                                                                </w:t>
      </w:r>
      <w:r>
        <w:rPr>
          <w:rFonts w:ascii="Times New Roman" w:eastAsia="Times New Roman" w:hAnsi="Times New Roman" w:cs="Times New Roman"/>
          <w:b w:val="0"/>
          <w:bCs w:val="0"/>
          <w:i w:val="0"/>
          <w:iCs w:val="0"/>
          <w:color w:val="000000"/>
          <w:spacing w:val="44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Registration Details </w:t>
      </w:r>
      <w:r>
        <w:rPr>
          <w:rFonts w:ascii="Times New Roman" w:eastAsia="Times New Roman" w:hAnsi="Times New Roman" w:cs="Times New Roman"/>
          <w:b w:val="0"/>
          <w:bCs w:val="0"/>
          <w:i w:val="0"/>
          <w:iCs w:val="0"/>
          <w:color w:val="000000"/>
          <w:spacing w:val="0"/>
          <w:sz w:val="22"/>
          <w:szCs w:val="22"/>
          <w:u w:val="none"/>
          <w:shd w:val="clear" w:color="auto" w:fill="FFFFFF"/>
          <w:rtl w:val="0"/>
        </w:rPr>
        <w:t xml:space="preserve">User </w:t>
      </w:r>
      <w:r>
        <w:rPr>
          <w:rFonts w:ascii="Calibri" w:eastAsia="Calibri" w:hAnsi="Calibri" w:cs="Calibri"/>
          <w:b w:val="0"/>
          <w:bCs w:val="0"/>
          <w:i w:val="0"/>
          <w:iCs w:val="0"/>
          <w:color w:val="000000"/>
          <w:spacing w:val="2756"/>
          <w:sz w:val="22"/>
          <w:szCs w:val="22"/>
          <w:u w:val="none"/>
          <w:shd w:val="clear" w:color="auto" w:fill="auto"/>
          <w:rtl w:val="0"/>
        </w:rPr>
        <w:t xml:space="preserve"> </w:t>
      </w:r>
      <w:r>
        <w:rPr>
          <w:rFonts w:ascii="Calibri" w:eastAsia="Calibri" w:hAnsi="Calibri" w:cs="Calibri"/>
          <w:b w:val="0"/>
          <w:bCs w:val="0"/>
          <w:i w:val="0"/>
          <w:iCs w:val="0"/>
          <w:color w:val="000000"/>
          <w:spacing w:val="0"/>
          <w:sz w:val="22"/>
          <w:szCs w:val="22"/>
          <w:u w:val="none"/>
          <w:shd w:val="clear" w:color="auto" w:fill="auto"/>
          <w:rtl w:val="0"/>
        </w:rPr>
        <w:t xml:space="preserve">User </w:t>
      </w:r>
      <w:r>
        <w:rPr>
          <w:rFonts w:ascii="Calibri" w:eastAsia="Calibri" w:hAnsi="Calibri" w:cs="Calibri"/>
          <w:b w:val="0"/>
          <w:bCs w:val="0"/>
          <w:i w:val="0"/>
          <w:iCs w:val="0"/>
          <w:color w:val="000000"/>
          <w:spacing w:val="2442"/>
          <w:sz w:val="22"/>
          <w:szCs w:val="22"/>
          <w:u w:val="none"/>
          <w:shd w:val="clear" w:color="auto" w:fill="auto"/>
          <w:rtl w:val="0"/>
        </w:rPr>
        <w:t xml:space="preserve"> </w:t>
      </w:r>
      <w:r>
        <w:rPr>
          <w:rFonts w:ascii="Calibri" w:eastAsia="Calibri" w:hAnsi="Calibri" w:cs="Calibri"/>
          <w:b w:val="0"/>
          <w:bCs w:val="0"/>
          <w:i w:val="0"/>
          <w:iCs w:val="0"/>
          <w:color w:val="000000"/>
          <w:spacing w:val="0"/>
          <w:sz w:val="22"/>
          <w:szCs w:val="22"/>
          <w:u w:val="none"/>
          <w:shd w:val="clear" w:color="auto" w:fill="FFFFFF"/>
          <w:rtl w:val="0"/>
        </w:rPr>
        <w:t xml:space="preserve">User </w:t>
      </w:r>
      <w:r>
        <w:pict>
          <v:shape id="_x0000_s1052" type="#_x0000_t75" style="width:260pt;height:66pt;margin-top:86.66pt;margin-left:267pt;mso-position-horizontal-relative:page;position:absolute;z-index:-251634688">
            <v:imagedata r:id="rId12" o:title=""/>
            <w10:anchorlock/>
          </v:shape>
        </w:pict>
      </w:r>
      <w:r>
        <w:pict>
          <v:shape id="_x0000_s1053" type="#_x0000_t75" style="width:152pt;height:37pt;margin-top:98.66pt;margin-left:118pt;mso-position-horizontal-relative:page;position:absolute;z-index:-251633664">
            <v:imagedata r:id="rId13" o:title=""/>
            <w10:anchorlock/>
          </v:shape>
        </w:pict>
      </w:r>
    </w:p>
    <w:p>
      <w:pPr>
        <w:bidi w:val="0"/>
        <w:spacing w:before="125" w:after="0" w:line="269" w:lineRule="exact"/>
        <w:ind w:left="4547"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Registration </w:t>
      </w:r>
    </w:p>
    <w:p>
      <w:pPr>
        <w:bidi w:val="0"/>
        <w:spacing w:before="799" w:after="0" w:line="533" w:lineRule="exact"/>
        <w:ind w:left="917" w:right="957" w:firstLine="82"/>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Doctor Details                                                               </w:t>
      </w:r>
      <w:r>
        <w:rPr>
          <w:rFonts w:ascii="Times New Roman" w:eastAsia="Times New Roman" w:hAnsi="Times New Roman" w:cs="Times New Roman"/>
          <w:b w:val="0"/>
          <w:bCs w:val="0"/>
          <w:i w:val="0"/>
          <w:iCs w:val="0"/>
          <w:color w:val="000000"/>
          <w:spacing w:val="4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Registration Details </w:t>
      </w:r>
      <w:r>
        <w:rPr>
          <w:rFonts w:ascii="Times New Roman" w:eastAsia="Times New Roman" w:hAnsi="Times New Roman" w:cs="Times New Roman"/>
          <w:b w:val="0"/>
          <w:bCs w:val="0"/>
          <w:i w:val="0"/>
          <w:iCs w:val="0"/>
          <w:color w:val="000000"/>
          <w:spacing w:val="0"/>
          <w:sz w:val="22"/>
          <w:szCs w:val="22"/>
          <w:u w:val="none"/>
          <w:shd w:val="clear" w:color="auto" w:fill="FFFFFF"/>
          <w:rtl w:val="0"/>
        </w:rPr>
        <w:t xml:space="preserve">          Doctor </w:t>
      </w:r>
      <w:r>
        <w:rPr>
          <w:rFonts w:ascii="Calibri" w:eastAsia="Calibri" w:hAnsi="Calibri" w:cs="Calibri"/>
          <w:b w:val="0"/>
          <w:bCs w:val="0"/>
          <w:i w:val="0"/>
          <w:iCs w:val="0"/>
          <w:color w:val="000000"/>
          <w:spacing w:val="2598"/>
          <w:sz w:val="22"/>
          <w:szCs w:val="22"/>
          <w:u w:val="none"/>
          <w:shd w:val="clear" w:color="auto" w:fill="auto"/>
          <w:rtl w:val="0"/>
        </w:rPr>
        <w:t xml:space="preserve"> </w:t>
      </w:r>
      <w:r>
        <w:rPr>
          <w:rFonts w:ascii="Calibri" w:eastAsia="Calibri" w:hAnsi="Calibri" w:cs="Calibri"/>
          <w:b w:val="0"/>
          <w:bCs w:val="0"/>
          <w:i w:val="0"/>
          <w:iCs w:val="0"/>
          <w:color w:val="000000"/>
          <w:spacing w:val="0"/>
          <w:sz w:val="22"/>
          <w:szCs w:val="22"/>
          <w:u w:val="none"/>
          <w:shd w:val="clear" w:color="auto" w:fill="auto"/>
          <w:rtl w:val="0"/>
        </w:rPr>
        <w:t xml:space="preserve">User </w:t>
      </w:r>
      <w:r>
        <w:rPr>
          <w:rFonts w:ascii="Calibri" w:eastAsia="Calibri" w:hAnsi="Calibri" w:cs="Calibri"/>
          <w:b w:val="0"/>
          <w:bCs w:val="0"/>
          <w:i w:val="0"/>
          <w:iCs w:val="0"/>
          <w:color w:val="000000"/>
          <w:spacing w:val="2442"/>
          <w:sz w:val="22"/>
          <w:szCs w:val="22"/>
          <w:u w:val="none"/>
          <w:shd w:val="clear" w:color="auto" w:fill="auto"/>
          <w:rtl w:val="0"/>
        </w:rPr>
        <w:t xml:space="preserve"> </w:t>
      </w:r>
      <w:r>
        <w:rPr>
          <w:rFonts w:ascii="Calibri" w:eastAsia="Calibri" w:hAnsi="Calibri" w:cs="Calibri"/>
          <w:b w:val="0"/>
          <w:bCs w:val="0"/>
          <w:i w:val="0"/>
          <w:iCs w:val="0"/>
          <w:color w:val="000000"/>
          <w:spacing w:val="0"/>
          <w:sz w:val="22"/>
          <w:szCs w:val="22"/>
          <w:u w:val="none"/>
          <w:shd w:val="clear" w:color="auto" w:fill="FFFFFF"/>
          <w:rtl w:val="0"/>
        </w:rPr>
        <w:t xml:space="preserve">User </w:t>
      </w:r>
      <w:r>
        <w:pict>
          <v:shape id="_x0000_s1054" type="#_x0000_t75" style="width:260pt;height:66pt;margin-top:66.87pt;margin-left:267pt;mso-position-horizontal-relative:page;position:absolute;z-index:-251632640">
            <v:imagedata r:id="rId14" o:title=""/>
            <w10:anchorlock/>
          </v:shape>
        </w:pict>
      </w:r>
      <w:r>
        <w:pict>
          <v:shape id="_x0000_s1055" type="#_x0000_t75" style="width:152pt;height:37pt;margin-top:78.87pt;margin-left:118pt;mso-position-horizontal-relative:page;position:absolute;z-index:-251631616">
            <v:imagedata r:id="rId13" o:title=""/>
            <w10:anchorlock/>
          </v:shape>
        </w:pict>
      </w:r>
    </w:p>
    <w:p>
      <w:pPr>
        <w:bidi w:val="0"/>
        <w:spacing w:before="125" w:after="0" w:line="269" w:lineRule="exact"/>
        <w:ind w:left="4547"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Registration </w:t>
      </w:r>
      <w:r>
        <w:pict>
          <v:shape id="_x0000_s1056" type="#_x0000_t75" style="width:418pt;height:7pt;margin-top:289.59pt;margin-left:107pt;mso-position-horizontal-relative:page;position:absolute;z-index:-251630592">
            <v:imagedata r:id="rId4" o:title=""/>
            <w10:anchorlock/>
          </v:shape>
        </w:pict>
      </w:r>
    </w:p>
    <w:p>
      <w:pPr>
        <w:bidi w:val="0"/>
        <w:spacing w:before="305" w:after="0" w:line="265" w:lineRule="exact"/>
        <w:ind w:left="530" w:right="-200" w:firstLine="0"/>
        <w:jc w:val="both"/>
        <w:outlineLvl w:val="9"/>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4"/>
          <w:szCs w:val="24"/>
          <w:u w:val="single"/>
          <w:shd w:val="clear" w:color="auto" w:fill="auto"/>
          <w:rtl w:val="0"/>
        </w:rPr>
        <w:t>LEVEL-1.1 DFD:</w:t>
      </w:r>
      <w:r>
        <w:rPr>
          <w:rFonts w:ascii="Times New Roman" w:eastAsia="Times New Roman" w:hAnsi="Times New Roman" w:cs="Times New Roman"/>
          <w:b/>
          <w:bCs/>
          <w:i w:val="0"/>
          <w:iCs w:val="0"/>
          <w:color w:val="000000"/>
          <w:spacing w:val="0"/>
          <w:sz w:val="24"/>
          <w:szCs w:val="24"/>
          <w:u w:val="none"/>
          <w:shd w:val="clear" w:color="auto" w:fill="auto"/>
          <w:rtl w:val="0"/>
        </w:rPr>
        <w:t xml:space="preserve"> </w:t>
      </w:r>
    </w:p>
    <w:p>
      <w:pPr>
        <w:bidi w:val="0"/>
        <w:spacing w:before="201" w:after="0" w:line="292" w:lineRule="exact"/>
        <w:ind w:left="4650" w:right="993" w:firstLine="3135"/>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User Reg </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 </w:t>
      </w:r>
    </w:p>
    <w:p>
      <w:pPr>
        <w:bidi w:val="0"/>
        <w:spacing w:before="86" w:after="0" w:line="367" w:lineRule="exact"/>
        <w:ind w:left="715" w:right="-200" w:firstLine="0"/>
        <w:jc w:val="both"/>
        <w:outlineLvl w:val="9"/>
      </w:pPr>
      <w:r>
        <w:rPr>
          <w:rFonts w:ascii="Calibri" w:eastAsia="Calibri" w:hAnsi="Calibri" w:cs="Calibri"/>
          <w:b w:val="0"/>
          <w:bCs w:val="0"/>
          <w:i w:val="0"/>
          <w:iCs w:val="0"/>
          <w:color w:val="000000"/>
          <w:spacing w:val="0"/>
          <w:sz w:val="22"/>
          <w:szCs w:val="22"/>
          <w:u w:val="none"/>
          <w:shd w:val="clear" w:color="auto" w:fill="FFFFFF"/>
          <w:rtl w:val="0"/>
        </w:rPr>
        <w:t xml:space="preserve">              User </w:t>
      </w:r>
      <w:r>
        <w:rPr>
          <w:rFonts w:ascii="Calibri" w:eastAsia="Calibri" w:hAnsi="Calibri" w:cs="Calibri"/>
          <w:b w:val="0"/>
          <w:bCs w:val="0"/>
          <w:i w:val="0"/>
          <w:iCs w:val="0"/>
          <w:color w:val="000000"/>
          <w:spacing w:val="2411"/>
          <w:sz w:val="22"/>
          <w:szCs w:val="22"/>
          <w:u w:val="none"/>
          <w:shd w:val="clear" w:color="auto" w:fill="auto"/>
          <w:rtl w:val="0"/>
        </w:rPr>
        <w:t xml:space="preserve"> </w:t>
      </w:r>
      <w:r>
        <w:rPr>
          <w:rFonts w:ascii="Calibri" w:eastAsia="Calibri" w:hAnsi="Calibri" w:cs="Calibri"/>
          <w:b w:val="0"/>
          <w:bCs w:val="0"/>
          <w:i w:val="0"/>
          <w:iCs w:val="0"/>
          <w:color w:val="000000"/>
          <w:spacing w:val="0"/>
          <w:sz w:val="22"/>
          <w:szCs w:val="22"/>
          <w:u w:val="none"/>
          <w:shd w:val="clear" w:color="auto" w:fill="auto"/>
          <w:rtl w:val="0"/>
        </w:rPr>
        <w:t xml:space="preserve">Registration        </w:t>
      </w:r>
    </w:p>
    <w:p>
      <w:pPr>
        <w:bidi w:val="0"/>
        <w:spacing w:before="1" w:after="0" w:line="269" w:lineRule="exact"/>
        <w:ind w:left="4535"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process </w:t>
      </w:r>
    </w:p>
    <w:p>
      <w:pPr>
        <w:bidi w:val="0"/>
        <w:spacing w:before="1" w:after="0" w:line="887" w:lineRule="exact"/>
        <w:ind w:left="4208" w:right="1106" w:firstLine="3622"/>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Doctor </w:t>
      </w:r>
      <w:r>
        <w:rPr>
          <w:rFonts w:ascii="Calibri" w:eastAsia="Calibri" w:hAnsi="Calibri" w:cs="Calibri"/>
          <w:b w:val="0"/>
          <w:bCs w:val="0"/>
          <w:i w:val="0"/>
          <w:iCs w:val="0"/>
          <w:color w:val="000000"/>
          <w:spacing w:val="0"/>
          <w:sz w:val="22"/>
          <w:szCs w:val="22"/>
          <w:u w:val="none"/>
          <w:shd w:val="clear" w:color="auto" w:fill="auto"/>
          <w:rtl w:val="0"/>
        </w:rPr>
        <w:t xml:space="preserve">Login Process </w:t>
      </w:r>
      <w:r>
        <w:rPr>
          <w:rFonts w:ascii="Times New Roman" w:eastAsia="Times New Roman" w:hAnsi="Times New Roman" w:cs="Times New Roman"/>
          <w:b w:val="0"/>
          <w:bCs w:val="0"/>
          <w:i w:val="0"/>
          <w:iCs w:val="0"/>
          <w:color w:val="000000"/>
          <w:spacing w:val="211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User </w:t>
      </w:r>
    </w:p>
    <w:p>
      <w:pPr>
        <w:bidi w:val="0"/>
        <w:spacing w:before="133" w:after="0"/>
        <w:ind w:left="0" w:right="0" w:firstLine="0"/>
        <w:jc w:val="both"/>
      </w:pPr>
      <w:r>
        <w:rPr>
          <w:rFonts w:ascii="Arial" w:eastAsia="Arial" w:hAnsi="Arial" w:cs="Arial"/>
          <w:b w:val="0"/>
          <w:bCs w:val="0"/>
          <w:i w:val="0"/>
          <w:iCs w:val="0"/>
          <w:color w:val="000000"/>
          <w:spacing w:val="0"/>
          <w:sz w:val="2"/>
          <w:szCs w:val="2"/>
          <w:u w:val="none"/>
          <w:shd w:val="clear" w:color="auto" w:fill="FFFFFF"/>
          <w:rtl w:val="0"/>
        </w:rPr>
        <w:t xml:space="preserve"> </w:t>
      </w:r>
    </w:p>
    <w:tbl>
      <w:tblPr>
        <w:tblW w:w="0" w:type="auto"/>
        <w:tblInd w:w="6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26"/>
        <w:gridCol w:w="592"/>
      </w:tblGrid>
      <w:tr>
        <w:tblPrEx>
          <w:tblW w:w="0" w:type="auto"/>
          <w:tblInd w:w="6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376"/>
        </w:trPr>
        <w:tc>
          <w:tcPr>
            <w:tcW w:w="426" w:type="dxa"/>
            <w:tcBorders>
              <w:top w:val="single" w:sz="4" w:space="0" w:color="FFFFFF"/>
              <w:left w:val="single" w:sz="4" w:space="0" w:color="FFFFFF"/>
              <w:bottom w:val="single" w:sz="4" w:space="0" w:color="000000"/>
              <w:right w:val="single" w:sz="4" w:space="0" w:color="000000"/>
            </w:tcBorders>
            <w:shd w:val="clear" w:color="auto" w:fill="auto"/>
            <w:noWrap w:val="0"/>
            <w:tcMar>
              <w:left w:w="0" w:type="dxa"/>
              <w:right w:w="0" w:type="dxa"/>
            </w:tcMar>
            <w:vAlign w:val="center"/>
          </w:tcPr>
          <w:p/>
        </w:tc>
        <w:tc>
          <w:tcPr>
            <w:tcW w:w="592" w:type="dxa"/>
            <w:tcBorders>
              <w:top w:val="single" w:sz="4" w:space="0" w:color="FFFFFF"/>
              <w:left w:val="single" w:sz="4" w:space="0" w:color="000000"/>
              <w:bottom w:val="single" w:sz="4" w:space="0" w:color="000000"/>
              <w:right w:val="single" w:sz="4" w:space="0" w:color="FFFFFF"/>
            </w:tcBorders>
            <w:shd w:val="clear" w:color="auto" w:fill="auto"/>
            <w:noWrap w:val="0"/>
            <w:tcMar>
              <w:left w:w="0" w:type="dxa"/>
              <w:right w:w="0" w:type="dxa"/>
            </w:tcMar>
            <w:vAlign w:val="center"/>
          </w:tcPr>
          <w:p/>
        </w:tc>
      </w:tr>
      <w:tr>
        <w:tblPrEx>
          <w:tblW w:w="0" w:type="auto"/>
          <w:tblInd w:w="6417" w:type="dxa"/>
          <w:tblLayout w:type="fixed"/>
          <w:tblCellMar>
            <w:left w:w="108" w:type="dxa"/>
            <w:right w:w="108" w:type="dxa"/>
          </w:tblCellMar>
        </w:tblPrEx>
        <w:trPr>
          <w:trHeight w:hRule="exact" w:val="1178"/>
        </w:trPr>
        <w:tc>
          <w:tcPr>
            <w:tcW w:w="426" w:type="dxa"/>
            <w:tcBorders>
              <w:top w:val="single" w:sz="4" w:space="0" w:color="000000"/>
              <w:left w:val="single" w:sz="4" w:space="0" w:color="FFFFFF"/>
              <w:bottom w:val="single" w:sz="4" w:space="0" w:color="FFFFFF"/>
              <w:right w:val="single" w:sz="4" w:space="0" w:color="000000"/>
            </w:tcBorders>
            <w:shd w:val="clear" w:color="auto" w:fill="auto"/>
            <w:noWrap w:val="0"/>
            <w:tcMar>
              <w:left w:w="0" w:type="dxa"/>
              <w:right w:w="0" w:type="dxa"/>
            </w:tcMar>
            <w:vAlign w:val="center"/>
          </w:tcPr>
          <w:p/>
        </w:tc>
        <w:tc>
          <w:tcPr>
            <w:tcW w:w="592" w:type="dxa"/>
            <w:tcBorders>
              <w:top w:val="single" w:sz="4" w:space="0" w:color="000000"/>
              <w:left w:val="single" w:sz="4" w:space="0" w:color="000000"/>
              <w:bottom w:val="single" w:sz="4" w:space="0" w:color="FFFFFF"/>
              <w:right w:val="single" w:sz="4" w:space="0" w:color="FFFFFF"/>
            </w:tcBorders>
            <w:shd w:val="clear" w:color="auto" w:fill="auto"/>
            <w:noWrap w:val="0"/>
            <w:tcMar>
              <w:left w:w="0" w:type="dxa"/>
              <w:right w:w="0" w:type="dxa"/>
            </w:tcMar>
            <w:vAlign w:val="center"/>
          </w:tcPr>
          <w:p/>
        </w:tc>
      </w:tr>
    </w:tbl>
    <w:p>
      <w:pPr>
        <w:bidi w:val="0"/>
        <w:spacing w:before="0" w:after="0" w:line="244" w:lineRule="exact"/>
        <w:ind w:left="7449"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Readings</w:t>
      </w:r>
      <w:r>
        <w:rPr>
          <w:rFonts w:ascii="Times New Roman" w:eastAsia="Times New Roman" w:hAnsi="Times New Roman" w:cs="Times New Roman"/>
          <w:b w:val="0"/>
          <w:bCs w:val="0"/>
          <w:i w:val="0"/>
          <w:iCs w:val="0"/>
          <w:color w:val="000000"/>
          <w:spacing w:val="56"/>
          <w:sz w:val="22"/>
          <w:szCs w:val="22"/>
          <w:u w:val="none"/>
          <w:shd w:val="clear" w:color="auto" w:fill="auto"/>
          <w:rtl w:val="0"/>
        </w:rPr>
        <w:t xml:space="preserve"> </w:t>
      </w:r>
    </w:p>
    <w:p>
      <w:pPr>
        <w:bidi w:val="0"/>
        <w:spacing w:before="1" w:after="0" w:line="1359" w:lineRule="exact"/>
        <w:ind w:left="4208" w:right="3950" w:firstLine="0"/>
        <w:jc w:val="left"/>
        <w:outlineLvl w:val="9"/>
      </w:pPr>
      <w:r>
        <w:rPr>
          <w:rFonts w:ascii="Calibri" w:eastAsia="Calibri" w:hAnsi="Calibri" w:cs="Calibri"/>
          <w:b w:val="0"/>
          <w:bCs w:val="0"/>
          <w:i w:val="0"/>
          <w:iCs w:val="0"/>
          <w:color w:val="000000"/>
          <w:spacing w:val="0"/>
          <w:sz w:val="22"/>
          <w:szCs w:val="22"/>
          <w:u w:val="none"/>
          <w:shd w:val="clear" w:color="auto" w:fill="auto"/>
          <w:rtl w:val="0"/>
        </w:rPr>
        <w:t xml:space="preserve">Add Readings Choose Disease </w:t>
      </w:r>
    </w:p>
    <w:p>
      <w:pPr>
        <w:bidi w:val="0"/>
        <w:spacing w:before="0" w:after="0" w:line="244" w:lineRule="exact"/>
        <w:ind w:left="7602"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Diseases </w:t>
      </w:r>
    </w:p>
    <w:p>
      <w:pPr>
        <w:bidi w:val="0"/>
        <w:spacing w:before="1" w:after="0" w:line="1538" w:lineRule="exact"/>
        <w:ind w:left="4323" w:right="3705" w:firstLine="0"/>
        <w:jc w:val="left"/>
        <w:outlineLvl w:val="9"/>
      </w:pPr>
      <w:r>
        <w:rPr>
          <w:rFonts w:ascii="Calibri" w:eastAsia="Calibri" w:hAnsi="Calibri" w:cs="Calibri"/>
          <w:b w:val="0"/>
          <w:bCs w:val="0"/>
          <w:i w:val="0"/>
          <w:iCs w:val="0"/>
          <w:color w:val="000000"/>
          <w:spacing w:val="0"/>
          <w:sz w:val="22"/>
          <w:szCs w:val="22"/>
          <w:u w:val="none"/>
          <w:shd w:val="clear" w:color="auto" w:fill="auto"/>
          <w:rtl w:val="0"/>
        </w:rPr>
        <w:t xml:space="preserve">Add Disease Add new Disease </w:t>
      </w:r>
    </w:p>
    <w:p>
      <w:pPr>
        <w:bidi w:val="0"/>
        <w:spacing w:before="0" w:after="0" w:line="244" w:lineRule="exact"/>
        <w:ind w:left="7602"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Diseases </w:t>
      </w:r>
    </w:p>
    <w:p>
      <w:pPr>
        <w:bidi w:val="0"/>
        <w:spacing w:before="1282" w:after="0" w:line="244" w:lineRule="exact"/>
        <w:ind w:left="7934"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Diseases </w:t>
      </w:r>
    </w:p>
    <w:p>
      <w:pPr>
        <w:bidi w:val="0"/>
        <w:spacing w:before="767" w:after="0" w:line="265" w:lineRule="exact"/>
        <w:ind w:left="530" w:right="-200" w:firstLine="0"/>
        <w:jc w:val="both"/>
        <w:outlineLvl w:val="9"/>
      </w:pPr>
      <w:r>
        <w:rPr>
          <w:rFonts w:ascii="Times New Roman" w:eastAsia="Times New Roman" w:hAnsi="Times New Roman" w:cs="Times New Roman"/>
          <w:b/>
          <w:bCs/>
          <w:i w:val="0"/>
          <w:iCs w:val="0"/>
          <w:color w:val="000000"/>
          <w:spacing w:val="0"/>
          <w:sz w:val="24"/>
          <w:szCs w:val="24"/>
          <w:u w:val="single"/>
          <w:shd w:val="clear" w:color="auto" w:fill="auto"/>
          <w:rtl w:val="0"/>
        </w:rPr>
        <w:t>LEVEL-1.2 DFD:</w:t>
      </w:r>
      <w:r>
        <w:rPr>
          <w:rFonts w:ascii="Times New Roman" w:eastAsia="Times New Roman" w:hAnsi="Times New Roman" w:cs="Times New Roman"/>
          <w:b/>
          <w:bCs/>
          <w:i w:val="0"/>
          <w:iCs w:val="0"/>
          <w:color w:val="000000"/>
          <w:spacing w:val="0"/>
          <w:sz w:val="24"/>
          <w:szCs w:val="24"/>
          <w:u w:val="none"/>
          <w:shd w:val="clear" w:color="auto" w:fill="auto"/>
          <w:rtl w:val="0"/>
        </w:rPr>
        <w:t xml:space="preserve"> </w:t>
      </w:r>
      <w:r>
        <w:pict>
          <v:shape id="_x0000_s1057" type="#_x0000_t75" style="width:418pt;height:7pt;margin-top:81.22pt;margin-left:107pt;mso-position-horizontal-relative:page;position:absolute;z-index:-251629568">
            <v:imagedata r:id="rId4" o:title=""/>
            <w10:anchorlock/>
          </v:shape>
        </w:pict>
      </w:r>
    </w:p>
    <w:p>
      <w:pPr>
        <w:bidi w:val="0"/>
        <w:spacing w:before="768" w:after="0" w:line="319" w:lineRule="exact"/>
        <w:ind w:left="1457" w:right="-200" w:firstLine="0"/>
        <w:jc w:val="both"/>
        <w:outlineLvl w:val="9"/>
      </w:pPr>
      <w:r>
        <w:rPr>
          <w:rFonts w:ascii="Calibri" w:eastAsia="Calibri" w:hAnsi="Calibri" w:cs="Calibri"/>
          <w:b w:val="0"/>
          <w:bCs w:val="0"/>
          <w:i w:val="0"/>
          <w:iCs w:val="0"/>
          <w:color w:val="000000"/>
          <w:spacing w:val="0"/>
          <w:sz w:val="22"/>
          <w:szCs w:val="22"/>
          <w:u w:val="none"/>
          <w:shd w:val="clear" w:color="auto" w:fill="FFFFFF"/>
          <w:rtl w:val="0"/>
        </w:rPr>
        <w:t xml:space="preserve">Patient </w:t>
      </w:r>
      <w:r>
        <w:rPr>
          <w:rFonts w:ascii="Calibri" w:eastAsia="Calibri" w:hAnsi="Calibri" w:cs="Calibri"/>
          <w:b w:val="0"/>
          <w:bCs w:val="0"/>
          <w:i w:val="0"/>
          <w:iCs w:val="0"/>
          <w:color w:val="000000"/>
          <w:spacing w:val="2596"/>
          <w:sz w:val="22"/>
          <w:szCs w:val="22"/>
          <w:u w:val="none"/>
          <w:shd w:val="clear" w:color="auto" w:fill="auto"/>
          <w:rtl w:val="0"/>
        </w:rPr>
        <w:t xml:space="preserve"> </w:t>
      </w:r>
      <w:r>
        <w:rPr>
          <w:rFonts w:ascii="Calibri" w:eastAsia="Calibri" w:hAnsi="Calibri" w:cs="Calibri"/>
          <w:b w:val="0"/>
          <w:bCs w:val="0"/>
          <w:i w:val="0"/>
          <w:iCs w:val="0"/>
          <w:color w:val="000000"/>
          <w:spacing w:val="0"/>
          <w:sz w:val="22"/>
          <w:szCs w:val="22"/>
          <w:u w:val="none"/>
          <w:shd w:val="clear" w:color="auto" w:fill="auto"/>
          <w:rtl w:val="0"/>
        </w:rPr>
        <w:t xml:space="preserve">Choose </w:t>
      </w:r>
      <w:r>
        <w:rPr>
          <w:rFonts w:ascii="Times New Roman" w:eastAsia="Times New Roman" w:hAnsi="Times New Roman" w:cs="Times New Roman"/>
          <w:b w:val="0"/>
          <w:bCs w:val="0"/>
          <w:i w:val="0"/>
          <w:iCs w:val="0"/>
          <w:color w:val="000000"/>
          <w:spacing w:val="2284"/>
          <w:sz w:val="24"/>
          <w:szCs w:val="24"/>
          <w:u w:val="none"/>
          <w:shd w:val="clear" w:color="auto" w:fill="auto"/>
          <w:rtl w:val="0"/>
        </w:rPr>
        <w:t xml:space="preserve"> </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Diseases </w:t>
      </w:r>
      <w:r>
        <w:pict>
          <v:shape id="_x0000_s1058" type="#_x0000_t75" style="width:412pt;height:297pt;margin-top:27.18pt;margin-left:115pt;mso-position-horizontal-relative:page;position:absolute;z-index:-251628544">
            <v:imagedata r:id="rId15" o:title=""/>
            <w10:anchorlock/>
          </v:shape>
        </w:pict>
      </w:r>
    </w:p>
    <w:p>
      <w:pPr>
        <w:bidi w:val="0"/>
        <w:spacing w:before="1" w:after="0" w:line="269" w:lineRule="exact"/>
        <w:ind w:left="4743"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Diseases </w:t>
      </w:r>
    </w:p>
    <w:p>
      <w:pPr>
        <w:bidi w:val="0"/>
        <w:spacing w:before="768" w:after="0" w:line="269" w:lineRule="exact"/>
        <w:ind w:left="4436"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Add Readings </w:t>
      </w:r>
    </w:p>
    <w:p>
      <w:pPr>
        <w:bidi w:val="0"/>
        <w:spacing w:before="1" w:after="0" w:line="265" w:lineRule="exact"/>
        <w:ind w:left="7823" w:right="-200" w:firstLine="0"/>
        <w:jc w:val="both"/>
        <w:outlineLvl w:val="9"/>
      </w:pP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Readings </w:t>
      </w:r>
    </w:p>
    <w:p>
      <w:pPr>
        <w:bidi w:val="0"/>
        <w:spacing w:before="1095" w:after="0" w:line="269" w:lineRule="exact"/>
        <w:ind w:left="4436"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Add Diseases </w:t>
      </w:r>
    </w:p>
    <w:p>
      <w:pPr>
        <w:bidi w:val="0"/>
        <w:spacing w:before="1" w:after="0" w:line="996" w:lineRule="exact"/>
        <w:ind w:left="7744" w:right="809" w:firstLine="108"/>
        <w:jc w:val="both"/>
        <w:outlineLvl w:val="9"/>
      </w:pP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Diseases Treatment </w:t>
      </w:r>
    </w:p>
    <w:p>
      <w:pPr>
        <w:bidi w:val="0"/>
        <w:spacing w:before="50" w:after="0" w:line="269" w:lineRule="exact"/>
        <w:ind w:left="4436"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Choose Doctor </w:t>
      </w:r>
    </w:p>
    <w:p>
      <w:pPr>
        <w:bidi w:val="0"/>
        <w:spacing w:before="450" w:after="0" w:line="265" w:lineRule="exact"/>
        <w:ind w:left="7780" w:right="-200" w:firstLine="0"/>
        <w:jc w:val="both"/>
        <w:outlineLvl w:val="9"/>
      </w:pP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Patient </w:t>
      </w:r>
      <w:r>
        <w:pict>
          <v:shape id="_x0000_s1059" type="#_x0000_t75" style="width:418pt;height:7pt;margin-top:276.87pt;margin-left:107pt;mso-position-horizontal-relative:page;position:absolute;z-index:-251627520">
            <v:imagedata r:id="rId4" o:title=""/>
            <w10:anchorlock/>
          </v:shape>
        </w:pict>
      </w:r>
    </w:p>
    <w:p>
      <w:pPr>
        <w:bidi w:val="0"/>
        <w:spacing w:before="305" w:after="0" w:line="265" w:lineRule="exact"/>
        <w:ind w:left="530" w:right="-200" w:firstLine="0"/>
        <w:jc w:val="both"/>
        <w:outlineLvl w:val="9"/>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4"/>
          <w:szCs w:val="24"/>
          <w:u w:val="single"/>
          <w:shd w:val="clear" w:color="auto" w:fill="auto"/>
          <w:rtl w:val="0"/>
        </w:rPr>
        <w:t>LEVEL-1.3 DFD:</w:t>
      </w:r>
      <w:r>
        <w:rPr>
          <w:rFonts w:ascii="Times New Roman" w:eastAsia="Times New Roman" w:hAnsi="Times New Roman" w:cs="Times New Roman"/>
          <w:b/>
          <w:bCs/>
          <w:i w:val="0"/>
          <w:iCs w:val="0"/>
          <w:color w:val="000000"/>
          <w:spacing w:val="0"/>
          <w:sz w:val="24"/>
          <w:szCs w:val="24"/>
          <w:u w:val="none"/>
          <w:shd w:val="clear" w:color="auto" w:fill="auto"/>
          <w:rtl w:val="0"/>
        </w:rPr>
        <w:t xml:space="preserve">                                                                                                                             </w:t>
      </w:r>
    </w:p>
    <w:p>
      <w:pPr>
        <w:bidi w:val="0"/>
        <w:spacing w:before="912" w:after="0" w:line="269" w:lineRule="exact"/>
        <w:ind w:left="4139"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Add new    </w:t>
      </w:r>
      <w:r>
        <w:pict>
          <v:shape id="_x0000_s1060" type="#_x0000_t75" style="width:392pt;height:242pt;margin-top:32.66pt;margin-left:107pt;mso-position-horizontal-relative:page;position:absolute;z-index:-251626496">
            <v:imagedata r:id="rId16" o:title=""/>
            <w10:anchorlock/>
          </v:shape>
        </w:pict>
      </w:r>
    </w:p>
    <w:p>
      <w:pPr>
        <w:bidi w:val="0"/>
        <w:spacing w:before="1" w:after="0" w:line="269" w:lineRule="exact"/>
        <w:ind w:left="1128" w:right="-200" w:firstLine="0"/>
        <w:jc w:val="both"/>
        <w:outlineLvl w:val="9"/>
      </w:pPr>
      <w:r>
        <w:rPr>
          <w:rFonts w:ascii="Calibri" w:eastAsia="Calibri" w:hAnsi="Calibri" w:cs="Calibri"/>
          <w:b w:val="0"/>
          <w:bCs w:val="0"/>
          <w:i w:val="0"/>
          <w:iCs w:val="0"/>
          <w:color w:val="000000"/>
          <w:spacing w:val="0"/>
          <w:sz w:val="22"/>
          <w:szCs w:val="22"/>
          <w:u w:val="none"/>
          <w:shd w:val="clear" w:color="auto" w:fill="FFFFFF"/>
          <w:rtl w:val="0"/>
        </w:rPr>
        <w:t xml:space="preserve">Doctor </w:t>
      </w:r>
    </w:p>
    <w:p>
      <w:pPr>
        <w:bidi w:val="0"/>
        <w:spacing w:before="1" w:after="0" w:line="326" w:lineRule="exact"/>
        <w:ind w:left="4160"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diseases </w:t>
      </w:r>
      <w:r>
        <w:rPr>
          <w:rFonts w:ascii="Times New Roman" w:eastAsia="Times New Roman" w:hAnsi="Times New Roman" w:cs="Times New Roman"/>
          <w:b w:val="0"/>
          <w:bCs w:val="0"/>
          <w:i w:val="0"/>
          <w:iCs w:val="0"/>
          <w:color w:val="000000"/>
          <w:spacing w:val="2161"/>
          <w:sz w:val="24"/>
          <w:szCs w:val="24"/>
          <w:u w:val="none"/>
          <w:shd w:val="clear" w:color="auto" w:fill="auto"/>
          <w:rtl w:val="0"/>
        </w:rPr>
        <w:t xml:space="preserve"> </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Diseases </w:t>
      </w:r>
    </w:p>
    <w:p>
      <w:pPr>
        <w:bidi w:val="0"/>
        <w:spacing w:before="1289" w:after="0" w:line="340" w:lineRule="exact"/>
        <w:ind w:left="3822"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View Patients </w:t>
      </w:r>
      <w:r>
        <w:rPr>
          <w:rFonts w:ascii="Times New Roman" w:eastAsia="Times New Roman" w:hAnsi="Times New Roman" w:cs="Times New Roman"/>
          <w:b w:val="0"/>
          <w:bCs w:val="0"/>
          <w:i w:val="0"/>
          <w:iCs w:val="0"/>
          <w:color w:val="000000"/>
          <w:spacing w:val="1928"/>
          <w:sz w:val="24"/>
          <w:szCs w:val="24"/>
          <w:u w:val="none"/>
          <w:shd w:val="clear" w:color="auto" w:fill="auto"/>
          <w:rtl w:val="0"/>
        </w:rPr>
        <w:t xml:space="preserve"> </w:t>
      </w: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Patient </w:t>
      </w:r>
    </w:p>
    <w:p>
      <w:pPr>
        <w:bidi w:val="0"/>
        <w:spacing w:before="1428" w:after="0" w:line="269" w:lineRule="exact"/>
        <w:ind w:left="4110" w:right="-200" w:firstLine="0"/>
        <w:jc w:val="both"/>
        <w:outlineLvl w:val="9"/>
      </w:pPr>
      <w:r>
        <w:rPr>
          <w:rFonts w:ascii="Calibri" w:eastAsia="Calibri" w:hAnsi="Calibri" w:cs="Calibri"/>
          <w:b w:val="0"/>
          <w:bCs w:val="0"/>
          <w:i w:val="0"/>
          <w:iCs w:val="0"/>
          <w:color w:val="000000"/>
          <w:spacing w:val="0"/>
          <w:sz w:val="22"/>
          <w:szCs w:val="22"/>
          <w:u w:val="none"/>
          <w:shd w:val="clear" w:color="auto" w:fill="auto"/>
          <w:rtl w:val="0"/>
        </w:rPr>
        <w:t xml:space="preserve">Treatment </w:t>
      </w:r>
    </w:p>
    <w:p>
      <w:pPr>
        <w:bidi w:val="0"/>
        <w:spacing w:before="32" w:after="0" w:line="265" w:lineRule="exact"/>
        <w:ind w:left="7245" w:right="-200" w:firstLine="0"/>
        <w:jc w:val="both"/>
        <w:outlineLvl w:val="9"/>
      </w:pPr>
      <w:r>
        <w:rPr>
          <w:rFonts w:ascii="Times New Roman" w:eastAsia="Times New Roman" w:hAnsi="Times New Roman" w:cs="Times New Roman"/>
          <w:b w:val="0"/>
          <w:bCs w:val="0"/>
          <w:i w:val="0"/>
          <w:iCs w:val="0"/>
          <w:color w:val="000000"/>
          <w:spacing w:val="0"/>
          <w:sz w:val="24"/>
          <w:szCs w:val="24"/>
          <w:u w:val="none"/>
          <w:shd w:val="clear" w:color="auto" w:fill="auto"/>
          <w:rtl w:val="0"/>
        </w:rPr>
        <w:t xml:space="preserve">Treatment </w:t>
      </w:r>
      <w:r>
        <w:pict>
          <v:shape id="_x0000_s1061" type="#_x0000_t75" style="width:418pt;height:7pt;margin-top:281.91pt;margin-left:107pt;mso-position-horizontal-relative:page;position:absolute;z-index:-251625472">
            <v:imagedata r:id="rId4" o:title=""/>
            <w10:anchorlock/>
          </v:shape>
        </w:pict>
      </w:r>
    </w:p>
    <w:p>
      <w:pPr>
        <w:bidi w:val="0"/>
        <w:spacing w:before="1100" w:after="0" w:line="310" w:lineRule="exact"/>
        <w:ind w:left="3308" w:right="-200" w:firstLine="0"/>
        <w:jc w:val="both"/>
        <w:outlineLvl w:val="0"/>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8"/>
          <w:szCs w:val="28"/>
          <w:u w:val="none"/>
          <w:shd w:val="clear" w:color="auto" w:fill="auto"/>
          <w:rtl w:val="0"/>
        </w:rPr>
        <w:t xml:space="preserve">5. </w:t>
      </w:r>
      <w:r>
        <w:rPr>
          <w:rFonts w:ascii="Times New Roman" w:eastAsia="Times New Roman" w:hAnsi="Times New Roman" w:cs="Times New Roman"/>
          <w:b/>
          <w:bCs/>
          <w:i w:val="0"/>
          <w:iCs w:val="0"/>
          <w:color w:val="000000"/>
          <w:spacing w:val="0"/>
          <w:sz w:val="28"/>
          <w:szCs w:val="28"/>
          <w:u w:val="single"/>
          <w:shd w:val="clear" w:color="auto" w:fill="auto"/>
          <w:rtl w:val="0"/>
        </w:rPr>
        <w:t>SYSTEM TESTING</w:t>
      </w:r>
    </w:p>
    <w:p>
      <w:pPr>
        <w:bidi w:val="0"/>
        <w:spacing w:before="276" w:after="0" w:line="379" w:lineRule="exact"/>
        <w:ind w:left="530" w:right="1442" w:firstLine="134"/>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System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testing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normally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carried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out </w:t>
      </w:r>
      <w:r>
        <w:rPr>
          <w:rFonts w:ascii="Times New Roman" w:eastAsia="Times New Roman" w:hAnsi="Times New Roman" w:cs="Times New Roman"/>
          <w:b w:val="0"/>
          <w:bCs w:val="0"/>
          <w:i w:val="0"/>
          <w:iCs w:val="0"/>
          <w:color w:val="000000"/>
          <w:spacing w:val="3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planned </w:t>
      </w:r>
      <w:r>
        <w:rPr>
          <w:rFonts w:ascii="Times New Roman" w:eastAsia="Times New Roman" w:hAnsi="Times New Roman" w:cs="Times New Roman"/>
          <w:b w:val="0"/>
          <w:bCs w:val="0"/>
          <w:i w:val="0"/>
          <w:iCs w:val="0"/>
          <w:color w:val="000000"/>
          <w:spacing w:val="29"/>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manner according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  the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plan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document.  The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plan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identifies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all testing-related activities that must be performed, specifies the schedule of testing, and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allocates resources. It also lists all the test cases and the expected outputs for each test case. Here the modules are integrated in a planned manner.</w:t>
      </w:r>
    </w:p>
    <w:p>
      <w:pPr>
        <w:numPr>
          <w:ilvl w:val="0"/>
          <w:numId w:val="26"/>
        </w:numPr>
        <w:bidi w:val="0"/>
        <w:spacing w:before="514"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FUNCTIONAL TESTING</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p>
    <w:p>
      <w:pPr>
        <w:bidi w:val="0"/>
        <w:spacing w:before="3" w:after="0" w:line="379" w:lineRule="exact"/>
        <w:ind w:left="530" w:right="1400" w:firstLine="0"/>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Functional  testing refers to tests that verify a specific action or function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of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code.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These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are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usually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found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7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code </w:t>
      </w:r>
      <w:r>
        <w:rPr>
          <w:rFonts w:ascii="Times New Roman" w:eastAsia="Times New Roman" w:hAnsi="Times New Roman" w:cs="Times New Roman"/>
          <w:b w:val="0"/>
          <w:bCs w:val="0"/>
          <w:i w:val="0"/>
          <w:iCs w:val="0"/>
          <w:color w:val="000000"/>
          <w:spacing w:val="7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requirements documentation, although some development methodologies work from use cases or user stories. Functional tests tend to answer the question of "can the user do this" or "does this particular feature work". Some examples of functional testing done in our project: </w:t>
      </w:r>
    </w:p>
    <w:p>
      <w:pPr>
        <w:numPr>
          <w:ilvl w:val="0"/>
          <w:numId w:val="27"/>
        </w:numPr>
        <w:bidi w:val="0"/>
        <w:spacing w:before="0" w:after="0" w:line="379" w:lineRule="exact"/>
        <w:ind w:right="1441"/>
        <w:jc w:val="left"/>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By checking all the login modules, it is ensured that only registered users can access all the facilities.  </w:t>
      </w:r>
    </w:p>
    <w:p>
      <w:pPr>
        <w:numPr>
          <w:ilvl w:val="0"/>
          <w:numId w:val="27"/>
        </w:numPr>
        <w:bidi w:val="0"/>
        <w:spacing w:before="134" w:after="0" w:line="244" w:lineRule="exact"/>
        <w:ind w:right="-200"/>
        <w:jc w:val="both"/>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All the agents are verified by their IEC(Import Export Code) </w:t>
      </w:r>
    </w:p>
    <w:p>
      <w:pPr>
        <w:numPr>
          <w:ilvl w:val="0"/>
          <w:numId w:val="28"/>
        </w:numPr>
        <w:bidi w:val="0"/>
        <w:spacing w:before="512"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STRUCTURAL TESTING</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p>
    <w:p>
      <w:pPr>
        <w:bidi w:val="0"/>
        <w:spacing w:before="3" w:after="0" w:line="379" w:lineRule="exact"/>
        <w:ind w:left="530" w:right="1342"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Structural  testing is also called </w:t>
      </w:r>
      <w:r>
        <w:rPr>
          <w:rFonts w:ascii="Times New Roman" w:eastAsia="Times New Roman" w:hAnsi="Times New Roman" w:cs="Times New Roman"/>
          <w:b w:val="0"/>
          <w:bCs w:val="0"/>
          <w:i w:val="0"/>
          <w:iCs w:val="0"/>
          <w:color w:val="000000"/>
          <w:spacing w:val="1"/>
          <w:sz w:val="22"/>
          <w:szCs w:val="22"/>
          <w:u w:val="none"/>
          <w:shd w:val="clear" w:color="auto" w:fill="auto"/>
          <w:rtl w:val="0"/>
        </w:rPr>
        <w:t>White</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box  testing. This  means a testing technique whereby explicit knowledge of the internal workings of the item being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tested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used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select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data. </w:t>
      </w:r>
      <w:r>
        <w:rPr>
          <w:rFonts w:ascii="Times New Roman" w:eastAsia="Times New Roman" w:hAnsi="Times New Roman" w:cs="Times New Roman"/>
          <w:b w:val="0"/>
          <w:bCs w:val="0"/>
          <w:i w:val="0"/>
          <w:iCs w:val="0"/>
          <w:color w:val="000000"/>
          <w:spacing w:val="2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1"/>
          <w:sz w:val="22"/>
          <w:szCs w:val="22"/>
          <w:u w:val="none"/>
          <w:shd w:val="clear" w:color="auto" w:fill="auto"/>
          <w:rtl w:val="0"/>
        </w:rPr>
        <w:t>White</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box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testing </w:t>
      </w:r>
      <w:r>
        <w:rPr>
          <w:rFonts w:ascii="Times New Roman" w:eastAsia="Times New Roman" w:hAnsi="Times New Roman" w:cs="Times New Roman"/>
          <w:b w:val="0"/>
          <w:bCs w:val="0"/>
          <w:i w:val="0"/>
          <w:iCs w:val="0"/>
          <w:color w:val="000000"/>
          <w:spacing w:val="2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uses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specific knowledge of programming code to examine outputs. The test is accurate only if the tester knows what the program is supposed to do. He or she can then see if the program diverges from its intended goal. </w:t>
      </w:r>
      <w:r>
        <w:rPr>
          <w:rFonts w:ascii="Times New Roman" w:eastAsia="Times New Roman" w:hAnsi="Times New Roman" w:cs="Times New Roman"/>
          <w:b w:val="0"/>
          <w:bCs w:val="0"/>
          <w:i w:val="0"/>
          <w:iCs w:val="0"/>
          <w:color w:val="000000"/>
          <w:spacing w:val="1"/>
          <w:sz w:val="22"/>
          <w:szCs w:val="22"/>
          <w:u w:val="none"/>
          <w:shd w:val="clear" w:color="auto" w:fill="auto"/>
          <w:rtl w:val="0"/>
        </w:rPr>
        <w:t>White</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box testing does not account for </w:t>
      </w:r>
      <w:r>
        <w:pict>
          <v:shape id="_x0000_s1062" type="#_x0000_t75" style="width:418pt;height:7pt;margin-top:128.62pt;margin-left:107pt;mso-position-horizontal-relative:page;position:absolute;z-index:-251624448">
            <v:imagedata r:id="rId4" o:title=""/>
            <w10:anchorlock/>
          </v:shape>
        </w:pict>
      </w:r>
    </w:p>
    <w:p>
      <w:pPr>
        <w:bidi w:val="0"/>
        <w:spacing w:before="303" w:after="0" w:line="244" w:lineRule="exact"/>
        <w:ind w:left="53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errors caused by omission, and all visible code must also be readable. </w:t>
      </w:r>
    </w:p>
    <w:p>
      <w:pPr>
        <w:numPr>
          <w:ilvl w:val="0"/>
          <w:numId w:val="29"/>
        </w:numPr>
        <w:bidi w:val="0"/>
        <w:spacing w:before="512" w:after="0" w:line="244" w:lineRule="exact"/>
        <w:ind w:right="-200"/>
        <w:jc w:val="both"/>
      </w:pPr>
      <w:r>
        <w:rPr>
          <w:rFonts w:ascii="Times New Roman" w:eastAsia="Times New Roman" w:hAnsi="Times New Roman" w:cs="Times New Roman"/>
          <w:b/>
          <w:bCs/>
          <w:i w:val="0"/>
          <w:iCs w:val="0"/>
          <w:color w:val="000000"/>
          <w:spacing w:val="0"/>
          <w:sz w:val="22"/>
          <w:szCs w:val="22"/>
          <w:u w:val="none"/>
          <w:shd w:val="clear" w:color="auto" w:fill="auto"/>
          <w:rtl w:val="0"/>
        </w:rPr>
        <w:t>SYSTEM TESTING</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p>
    <w:p>
      <w:pPr>
        <w:bidi w:val="0"/>
        <w:spacing w:before="3" w:after="0" w:line="379" w:lineRule="exact"/>
        <w:ind w:left="530" w:right="1524"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System testing of software or hardware is testing conducted on a complete, integrated system to evaluate the system's compliance with its specified requirements. System testing falls within the scope of black box testing, and as such, should require no knowledge of the inner design of the code or logic.</w:t>
      </w:r>
    </w:p>
    <w:p>
      <w:pPr>
        <w:bidi w:val="0"/>
        <w:spacing w:before="0" w:after="0" w:line="379" w:lineRule="exact"/>
        <w:ind w:left="530" w:right="1443"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As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rule,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testing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takes,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as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its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input,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all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of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"integrated “software components that have successfully passed integration testing and also the software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itself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integrated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with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any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applicable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hardware </w:t>
      </w:r>
      <w:r>
        <w:rPr>
          <w:rFonts w:ascii="Times New Roman" w:eastAsia="Times New Roman" w:hAnsi="Times New Roman" w:cs="Times New Roman"/>
          <w:b w:val="0"/>
          <w:bCs w:val="0"/>
          <w:i w:val="0"/>
          <w:iCs w:val="0"/>
          <w:color w:val="000000"/>
          <w:spacing w:val="2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system(s). </w:t>
      </w:r>
      <w:r>
        <w:rPr>
          <w:rFonts w:ascii="Times New Roman" w:eastAsia="Times New Roman" w:hAnsi="Times New Roman" w:cs="Times New Roman"/>
          <w:b w:val="0"/>
          <w:bCs w:val="0"/>
          <w:i w:val="0"/>
          <w:iCs w:val="0"/>
          <w:color w:val="000000"/>
          <w:spacing w:val="22"/>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purpose of integration testing is to detect any inconsistencies between the software units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that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are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integrated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together </w:t>
      </w:r>
      <w:r>
        <w:rPr>
          <w:rFonts w:ascii="Times New Roman" w:eastAsia="Times New Roman" w:hAnsi="Times New Roman" w:cs="Times New Roman"/>
          <w:b w:val="0"/>
          <w:bCs w:val="0"/>
          <w:i w:val="0"/>
          <w:iCs w:val="0"/>
          <w:color w:val="000000"/>
          <w:spacing w:val="1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(called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assemblages)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or </w:t>
      </w:r>
      <w:r>
        <w:rPr>
          <w:rFonts w:ascii="Times New Roman" w:eastAsia="Times New Roman" w:hAnsi="Times New Roman" w:cs="Times New Roman"/>
          <w:b w:val="0"/>
          <w:bCs w:val="0"/>
          <w:i w:val="0"/>
          <w:iCs w:val="0"/>
          <w:color w:val="000000"/>
          <w:spacing w:val="16"/>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between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any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of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assemblages and the hardware. System testing is amore limiting type of testing; it seeks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detect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defects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both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within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"inter-assemblages" </w:t>
      </w:r>
      <w:r>
        <w:rPr>
          <w:rFonts w:ascii="Times New Roman" w:eastAsia="Times New Roman" w:hAnsi="Times New Roman" w:cs="Times New Roman"/>
          <w:b w:val="0"/>
          <w:bCs w:val="0"/>
          <w:i w:val="0"/>
          <w:iCs w:val="0"/>
          <w:color w:val="000000"/>
          <w:spacing w:val="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also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within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system as a whole. </w:t>
      </w:r>
    </w:p>
    <w:p>
      <w:pPr>
        <w:bidi w:val="0"/>
        <w:spacing w:before="0" w:after="0" w:line="379" w:lineRule="exact"/>
        <w:ind w:left="530" w:right="1448"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testing  is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performed  on  the  entire system  in  the  context  of  a  Functional Requirement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Specification(s)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(FRS)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and/or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Requirement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Specification (SRS).System testing is an investigatory testing phase, where the focus is to have almost a destructive attitude and tests not only the design, but also the behavior and even the believed expectations of the customer. It is also intended to test up to and beyond the bounds defined in the software/hardware requirements specification(s).</w:t>
      </w:r>
    </w:p>
    <w:p>
      <w:pPr>
        <w:bidi w:val="0"/>
        <w:spacing w:before="512" w:after="0" w:line="244" w:lineRule="exact"/>
        <w:ind w:left="530" w:right="-200" w:firstLine="0"/>
        <w:jc w:val="both"/>
        <w:outlineLvl w:val="0"/>
      </w:pPr>
      <w:r>
        <w:rPr>
          <w:rFonts w:ascii="Times New Roman" w:eastAsia="Times New Roman" w:hAnsi="Times New Roman" w:cs="Times New Roman"/>
          <w:b/>
          <w:bCs/>
          <w:i w:val="0"/>
          <w:iCs w:val="0"/>
          <w:color w:val="000000"/>
          <w:spacing w:val="0"/>
          <w:sz w:val="22"/>
          <w:szCs w:val="22"/>
          <w:u w:val="none"/>
          <w:shd w:val="clear" w:color="auto" w:fill="auto"/>
          <w:rtl w:val="0"/>
        </w:rPr>
        <w:t>TEST CASES</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p>
    <w:p>
      <w:pPr>
        <w:bidi w:val="0"/>
        <w:spacing w:before="3" w:after="0" w:line="379" w:lineRule="exact"/>
        <w:ind w:left="530" w:right="1382"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8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A test case in software engineering is a set of conditions or variables under which a tester will determine whether an application or software system is working correctly or not. </w:t>
      </w:r>
    </w:p>
    <w:p>
      <w:pPr>
        <w:bidi w:val="0"/>
        <w:spacing w:before="514" w:after="0" w:line="244" w:lineRule="exact"/>
        <w:ind w:left="530" w:right="-200" w:firstLine="0"/>
        <w:jc w:val="both"/>
        <w:outlineLvl w:val="0"/>
      </w:pPr>
      <w:r>
        <w:rPr>
          <w:rFonts w:ascii="Times New Roman" w:eastAsia="Times New Roman" w:hAnsi="Times New Roman" w:cs="Times New Roman"/>
          <w:b/>
          <w:bCs/>
          <w:i w:val="0"/>
          <w:iCs w:val="0"/>
          <w:color w:val="000000"/>
          <w:spacing w:val="0"/>
          <w:sz w:val="22"/>
          <w:szCs w:val="22"/>
          <w:u w:val="none"/>
          <w:shd w:val="clear" w:color="auto" w:fill="auto"/>
          <w:rtl w:val="0"/>
        </w:rPr>
        <w:t>Unit Test Cases</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pict>
          <v:shape id="_x0000_s1063" type="#_x0000_t75" style="width:418pt;height:7pt;margin-top:52.51pt;margin-left:107pt;mso-position-horizontal-relative:page;position:absolute;z-index:-251623424">
            <v:imagedata r:id="rId4" o:title=""/>
            <w10:anchorlock/>
          </v:shape>
        </w:pict>
      </w:r>
    </w:p>
    <w:p>
      <w:pPr>
        <w:bidi w:val="0"/>
        <w:spacing w:before="195" w:after="0" w:line="379" w:lineRule="exact"/>
        <w:ind w:left="530" w:right="1403"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The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software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being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divided </w:t>
      </w:r>
      <w:r>
        <w:rPr>
          <w:rFonts w:ascii="Times New Roman" w:eastAsia="Times New Roman" w:hAnsi="Times New Roman" w:cs="Times New Roman"/>
          <w:b w:val="0"/>
          <w:bCs w:val="0"/>
          <w:i w:val="0"/>
          <w:iCs w:val="0"/>
          <w:color w:val="000000"/>
          <w:spacing w:val="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1"/>
          <w:sz w:val="22"/>
          <w:szCs w:val="22"/>
          <w:u w:val="none"/>
          <w:shd w:val="clear" w:color="auto" w:fill="auto"/>
          <w:rtl w:val="0"/>
        </w:rPr>
        <w:t>into</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different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components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and </w:t>
      </w:r>
      <w:r>
        <w:rPr>
          <w:rFonts w:ascii="Times New Roman" w:eastAsia="Times New Roman" w:hAnsi="Times New Roman" w:cs="Times New Roman"/>
          <w:b w:val="0"/>
          <w:bCs w:val="0"/>
          <w:i w:val="0"/>
          <w:iCs w:val="0"/>
          <w:color w:val="000000"/>
          <w:spacing w:val="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unit testing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performed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on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each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of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these  modules.  This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section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repeated  for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all components. </w:t>
      </w:r>
    </w:p>
    <w:p>
      <w:pPr>
        <w:bidi w:val="0"/>
        <w:spacing w:before="512" w:after="0" w:line="244" w:lineRule="exact"/>
        <w:ind w:left="530" w:right="-200" w:firstLine="0"/>
        <w:jc w:val="both"/>
        <w:outlineLvl w:val="0"/>
      </w:pPr>
      <w:r>
        <w:rPr>
          <w:rFonts w:ascii="Times New Roman" w:eastAsia="Times New Roman" w:hAnsi="Times New Roman" w:cs="Times New Roman"/>
          <w:b/>
          <w:bCs/>
          <w:i w:val="0"/>
          <w:iCs w:val="0"/>
          <w:color w:val="000000"/>
          <w:spacing w:val="0"/>
          <w:sz w:val="22"/>
          <w:szCs w:val="22"/>
          <w:u w:val="none"/>
          <w:shd w:val="clear" w:color="auto" w:fill="auto"/>
          <w:rtl w:val="0"/>
        </w:rPr>
        <w:t>Integration Test cases</w:t>
      </w:r>
    </w:p>
    <w:p>
      <w:pPr>
        <w:bidi w:val="0"/>
        <w:spacing w:before="2" w:after="0" w:line="379" w:lineRule="exact"/>
        <w:ind w:left="530" w:right="1395"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Integration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testing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part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of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stress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testing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which </w:t>
      </w:r>
      <w:r>
        <w:rPr>
          <w:rFonts w:ascii="Times New Roman" w:eastAsia="Times New Roman" w:hAnsi="Times New Roman" w:cs="Times New Roman"/>
          <w:b w:val="0"/>
          <w:bCs w:val="0"/>
          <w:i w:val="0"/>
          <w:iCs w:val="0"/>
          <w:color w:val="000000"/>
          <w:spacing w:val="63"/>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involves integrating the components to create a system or sub-system. It may involve testing an increment to be delivered to the customer. In integration testing, </w:t>
      </w:r>
    </w:p>
    <w:p>
      <w:pPr>
        <w:bidi w:val="0"/>
        <w:spacing w:before="382" w:after="0" w:line="379" w:lineRule="exact"/>
        <w:ind w:left="530" w:right="1715" w:firstLine="0"/>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  team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has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access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  the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source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code.  The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system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tested </w:t>
      </w:r>
      <w:r>
        <w:rPr>
          <w:rFonts w:ascii="Times New Roman" w:eastAsia="Times New Roman" w:hAnsi="Times New Roman" w:cs="Times New Roman"/>
          <w:b w:val="0"/>
          <w:bCs w:val="0"/>
          <w:i w:val="0"/>
          <w:iCs w:val="0"/>
          <w:color w:val="000000"/>
          <w:spacing w:val="1"/>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as components are integrated.</w:t>
      </w:r>
    </w:p>
    <w:p>
      <w:pPr>
        <w:bidi w:val="0"/>
        <w:spacing w:before="512" w:after="0" w:line="244" w:lineRule="exact"/>
        <w:ind w:left="530" w:right="-200" w:firstLine="0"/>
        <w:jc w:val="both"/>
        <w:outlineLvl w:val="0"/>
      </w:pPr>
      <w:r>
        <w:rPr>
          <w:rFonts w:ascii="Times New Roman" w:eastAsia="Times New Roman" w:hAnsi="Times New Roman" w:cs="Times New Roman"/>
          <w:b/>
          <w:bCs/>
          <w:i w:val="0"/>
          <w:iCs w:val="0"/>
          <w:color w:val="000000"/>
          <w:spacing w:val="0"/>
          <w:sz w:val="22"/>
          <w:szCs w:val="22"/>
          <w:u w:val="none"/>
          <w:shd w:val="clear" w:color="auto" w:fill="auto"/>
          <w:rtl w:val="0"/>
        </w:rPr>
        <w:t>Validation Test cases</w:t>
      </w:r>
    </w:p>
    <w:p>
      <w:pPr>
        <w:bidi w:val="0"/>
        <w:spacing w:before="3" w:after="0" w:line="379" w:lineRule="exact"/>
        <w:ind w:left="530" w:right="1450" w:firstLine="0"/>
        <w:jc w:val="left"/>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              This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testing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done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to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see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whether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integrated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software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w:t>
      </w:r>
      <w:r>
        <w:rPr>
          <w:rFonts w:ascii="Times New Roman" w:eastAsia="Times New Roman" w:hAnsi="Times New Roman" w:cs="Times New Roman"/>
          <w:b w:val="0"/>
          <w:bCs w:val="0"/>
          <w:i w:val="0"/>
          <w:iCs w:val="0"/>
          <w:color w:val="000000"/>
          <w:spacing w:val="34"/>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valid according to the user needs.</w:t>
      </w:r>
      <w:r>
        <w:pict>
          <v:shape id="_x0000_s1064" type="#_x0000_t75" style="width:418pt;height:7pt;margin-top:299.28pt;margin-left:107pt;mso-position-horizontal-relative:page;position:absolute;z-index:-251622400">
            <v:imagedata r:id="rId4" o:title=""/>
            <w10:anchorlock/>
          </v:shape>
        </w:pict>
      </w:r>
    </w:p>
    <w:p>
      <w:pPr>
        <w:bidi w:val="0"/>
        <w:spacing w:before="876" w:after="0" w:line="310" w:lineRule="exact"/>
        <w:ind w:left="3104" w:right="-200" w:firstLine="0"/>
        <w:jc w:val="both"/>
        <w:outlineLvl w:val="9"/>
      </w:pPr>
      <w:r>
        <w:rPr>
          <w:rFonts w:ascii="Arial" w:eastAsia="Arial" w:hAnsi="Arial" w:cs="Arial"/>
          <w:b w:val="0"/>
          <w:bCs w:val="0"/>
          <w:i w:val="0"/>
          <w:iCs w:val="0"/>
          <w:color w:val="000000"/>
          <w:spacing w:val="0"/>
          <w:sz w:val="2"/>
          <w:szCs w:val="2"/>
          <w:u w:val="none"/>
          <w:shd w:val="clear" w:color="auto" w:fill="FFFFFF"/>
          <w:rtl w:val="0"/>
        </w:rPr>
        <w:br w:type="page"/>
      </w:r>
      <w:r>
        <w:rPr>
          <w:rFonts w:ascii="Times New Roman" w:eastAsia="Times New Roman" w:hAnsi="Times New Roman" w:cs="Times New Roman"/>
          <w:b/>
          <w:bCs/>
          <w:i w:val="0"/>
          <w:iCs w:val="0"/>
          <w:color w:val="000000"/>
          <w:spacing w:val="0"/>
          <w:sz w:val="28"/>
          <w:szCs w:val="28"/>
          <w:u w:val="none"/>
          <w:shd w:val="clear" w:color="auto" w:fill="auto"/>
          <w:rtl w:val="0"/>
        </w:rPr>
        <w:t>6.</w:t>
      </w:r>
      <w:r>
        <w:rPr>
          <w:rFonts w:ascii="Times New Roman" w:eastAsia="Times New Roman" w:hAnsi="Times New Roman" w:cs="Times New Roman"/>
          <w:b/>
          <w:bCs/>
          <w:i w:val="0"/>
          <w:iCs w:val="0"/>
          <w:color w:val="000000"/>
          <w:spacing w:val="0"/>
          <w:sz w:val="28"/>
          <w:szCs w:val="28"/>
          <w:u w:val="single"/>
          <w:shd w:val="clear" w:color="auto" w:fill="auto"/>
          <w:rtl w:val="0"/>
        </w:rPr>
        <w:t xml:space="preserve"> DATABASE SCHEMA</w:t>
      </w:r>
      <w:r>
        <w:rPr>
          <w:rFonts w:ascii="Times New Roman" w:eastAsia="Times New Roman" w:hAnsi="Times New Roman" w:cs="Times New Roman"/>
          <w:b/>
          <w:bCs/>
          <w:i w:val="0"/>
          <w:iCs w:val="0"/>
          <w:color w:val="000000"/>
          <w:spacing w:val="0"/>
          <w:sz w:val="28"/>
          <w:szCs w:val="28"/>
          <w:u w:val="none"/>
          <w:shd w:val="clear" w:color="auto" w:fill="auto"/>
          <w:rtl w:val="0"/>
        </w:rPr>
        <w:t xml:space="preserve"> </w:t>
      </w:r>
    </w:p>
    <w:p>
      <w:pPr>
        <w:bidi w:val="0"/>
        <w:spacing w:before="125" w:after="0" w:line="379" w:lineRule="exact"/>
        <w:ind w:left="530" w:right="1324" w:firstLine="2324"/>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The goal of database design is to ensure that the data is represented in such </w:t>
      </w:r>
      <w:r>
        <w:rPr>
          <w:rFonts w:ascii="Times New Roman" w:eastAsia="Times New Roman" w:hAnsi="Times New Roman" w:cs="Times New Roman"/>
          <w:b w:val="0"/>
          <w:bCs w:val="0"/>
          <w:i w:val="0"/>
          <w:iCs w:val="0"/>
          <w:color w:val="000000"/>
          <w:spacing w:val="21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 way that there is no redundancy and no extraneous data is generated,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thus </w:t>
      </w:r>
      <w:r>
        <w:rPr>
          <w:rFonts w:ascii="Times New Roman" w:eastAsia="Times New Roman" w:hAnsi="Times New Roman" w:cs="Times New Roman"/>
          <w:b w:val="0"/>
          <w:bCs w:val="0"/>
          <w:i w:val="0"/>
          <w:iCs w:val="0"/>
          <w:color w:val="000000"/>
          <w:spacing w:val="15"/>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generate </w:t>
      </w:r>
      <w:r>
        <w:rPr>
          <w:rFonts w:ascii="Times New Roman" w:eastAsia="Times New Roman" w:hAnsi="Times New Roman" w:cs="Times New Roman"/>
          <w:b w:val="0"/>
          <w:bCs w:val="0"/>
          <w:i w:val="0"/>
          <w:iCs w:val="0"/>
          <w:color w:val="000000"/>
          <w:spacing w:val="1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relationship </w:t>
      </w:r>
      <w:r>
        <w:rPr>
          <w:rFonts w:ascii="Times New Roman" w:eastAsia="Times New Roman" w:hAnsi="Times New Roman" w:cs="Times New Roman"/>
          <w:b w:val="0"/>
          <w:bCs w:val="0"/>
          <w:i w:val="0"/>
          <w:iCs w:val="0"/>
          <w:color w:val="000000"/>
          <w:spacing w:val="1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in </w:t>
      </w:r>
      <w:r>
        <w:rPr>
          <w:rFonts w:ascii="Times New Roman" w:eastAsia="Times New Roman" w:hAnsi="Times New Roman" w:cs="Times New Roman"/>
          <w:b w:val="0"/>
          <w:bCs w:val="0"/>
          <w:i w:val="0"/>
          <w:iCs w:val="0"/>
          <w:color w:val="000000"/>
          <w:spacing w:val="1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as </w:t>
      </w:r>
      <w:r>
        <w:rPr>
          <w:rFonts w:ascii="Times New Roman" w:eastAsia="Times New Roman" w:hAnsi="Times New Roman" w:cs="Times New Roman"/>
          <w:b w:val="0"/>
          <w:bCs w:val="0"/>
          <w:i w:val="0"/>
          <w:iCs w:val="0"/>
          <w:color w:val="000000"/>
          <w:spacing w:val="1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high </w:t>
      </w:r>
      <w:r>
        <w:rPr>
          <w:rFonts w:ascii="Times New Roman" w:eastAsia="Times New Roman" w:hAnsi="Times New Roman" w:cs="Times New Roman"/>
          <w:b w:val="0"/>
          <w:bCs w:val="0"/>
          <w:i w:val="0"/>
          <w:iCs w:val="0"/>
          <w:color w:val="000000"/>
          <w:spacing w:val="1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an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order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as </w:t>
      </w:r>
      <w:r>
        <w:rPr>
          <w:rFonts w:ascii="Times New Roman" w:eastAsia="Times New Roman" w:hAnsi="Times New Roman" w:cs="Times New Roman"/>
          <w:b w:val="0"/>
          <w:bCs w:val="0"/>
          <w:i w:val="0"/>
          <w:iCs w:val="0"/>
          <w:color w:val="000000"/>
          <w:spacing w:val="17"/>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possible. </w:t>
      </w:r>
      <w:r>
        <w:rPr>
          <w:rFonts w:ascii="Times New Roman" w:eastAsia="Times New Roman" w:hAnsi="Times New Roman" w:cs="Times New Roman"/>
          <w:b w:val="0"/>
          <w:bCs w:val="0"/>
          <w:i w:val="0"/>
          <w:iCs w:val="0"/>
          <w:color w:val="000000"/>
          <w:spacing w:val="18"/>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Having identified all the data on the system it is necessary to at the logical database design. Database  design  involves  designing  the  conceptual  model  of  the  database.  This model is independent of the physical representation of the data. Once the conceptual model </w:t>
      </w:r>
      <w:r>
        <w:rPr>
          <w:rFonts w:ascii="Times New Roman" w:eastAsia="Times New Roman" w:hAnsi="Times New Roman" w:cs="Times New Roman"/>
          <w:b w:val="0"/>
          <w:bCs w:val="0"/>
          <w:i w:val="0"/>
          <w:iCs w:val="0"/>
          <w:color w:val="000000"/>
          <w:spacing w:val="40"/>
          <w:sz w:val="22"/>
          <w:szCs w:val="22"/>
          <w:u w:val="none"/>
          <w:shd w:val="clear" w:color="auto" w:fill="auto"/>
          <w:rtl w:val="0"/>
        </w:rPr>
        <w:t xml:space="preserve"> </w:t>
      </w: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is designed, it can be mapped to the DBMS/RDBMS that is actually being used. </w:t>
      </w:r>
    </w:p>
    <w:p>
      <w:pPr>
        <w:bidi w:val="0"/>
        <w:spacing w:before="334" w:after="0" w:line="244" w:lineRule="exact"/>
        <w:ind w:left="530" w:right="-200" w:firstLine="0"/>
        <w:jc w:val="both"/>
        <w:outlineLvl w:val="9"/>
      </w:pPr>
      <w:r>
        <w:rPr>
          <w:rFonts w:ascii="Times New Roman" w:eastAsia="Times New Roman" w:hAnsi="Times New Roman" w:cs="Times New Roman"/>
          <w:b w:val="0"/>
          <w:bCs w:val="0"/>
          <w:i w:val="0"/>
          <w:iCs w:val="0"/>
          <w:color w:val="000000"/>
          <w:spacing w:val="0"/>
          <w:sz w:val="22"/>
          <w:szCs w:val="22"/>
          <w:u w:val="none"/>
          <w:shd w:val="clear" w:color="auto" w:fill="auto"/>
          <w:rtl w:val="0"/>
        </w:rPr>
        <w:t xml:space="preserve">Following are tables that have been used in this project:- </w:t>
      </w:r>
    </w:p>
    <w:p>
      <w:pPr>
        <w:numPr>
          <w:ilvl w:val="0"/>
          <w:numId w:val="30"/>
        </w:numPr>
        <w:bidi w:val="0"/>
        <w:spacing w:before="130" w:after="0" w:line="244" w:lineRule="exact"/>
        <w:ind w:right="-200"/>
        <w:jc w:val="both"/>
      </w:pPr>
      <w:r>
        <w:rPr>
          <w:rFonts w:ascii="Times New Roman" w:eastAsia="Times New Roman" w:hAnsi="Times New Roman" w:cs="Times New Roman"/>
          <w:b/>
          <w:bCs/>
          <w:i w:val="0"/>
          <w:iCs w:val="0"/>
          <w:color w:val="000000"/>
          <w:spacing w:val="0"/>
          <w:sz w:val="22"/>
          <w:szCs w:val="22"/>
          <w:u w:val="single"/>
          <w:shd w:val="clear" w:color="auto" w:fill="auto"/>
          <w:rtl w:val="0"/>
        </w:rPr>
        <w:t>TABLES:  USER DETAIL</w:t>
      </w:r>
      <w:r>
        <w:rPr>
          <w:rFonts w:ascii="Times New Roman" w:eastAsia="Times New Roman" w:hAnsi="Times New Roman" w:cs="Times New Roman"/>
          <w:b/>
          <w:bCs/>
          <w:i w:val="0"/>
          <w:iCs w:val="0"/>
          <w:color w:val="000000"/>
          <w:spacing w:val="0"/>
          <w:sz w:val="22"/>
          <w:szCs w:val="22"/>
          <w:u w:val="none"/>
          <w:shd w:val="clear" w:color="auto" w:fill="auto"/>
          <w:rtl w:val="0"/>
        </w:rPr>
        <w:t xml:space="preserve"> </w:t>
      </w:r>
      <w:r>
        <w:pict>
          <v:shape id="_x0000_s1065" type="#_x0000_t75" style="width:418pt;height:7pt;margin-top:307.89pt;margin-left:107pt;mso-position-horizontal-relative:page;position:absolute;z-index:-251621376">
            <v:imagedata r:id="rId4" o:title=""/>
            <w10:anchorlock/>
          </v:shape>
        </w:pict>
      </w:r>
    </w:p>
    <w:p>
      <w:pPr>
        <w:bidi w:val="0"/>
        <w:spacing w:before="290" w:after="0"/>
        <w:ind w:left="0" w:right="0" w:firstLine="0"/>
        <w:jc w:val="both"/>
      </w:pPr>
      <w:r>
        <w:rPr>
          <w:rFonts w:ascii="Arial" w:eastAsia="Arial" w:hAnsi="Arial" w:cs="Arial"/>
          <w:b w:val="0"/>
          <w:bCs w:val="0"/>
          <w:i w:val="0"/>
          <w:iCs w:val="0"/>
          <w:color w:val="000000"/>
          <w:spacing w:val="0"/>
          <w:sz w:val="2"/>
          <w:szCs w:val="2"/>
          <w:u w:val="none"/>
          <w:shd w:val="clear" w:color="auto" w:fill="FFFFFF"/>
          <w:rtl w:val="0"/>
        </w:rPr>
        <w:t xml:space="preserve"> </w:t>
      </w:r>
    </w:p>
    <w:tbl>
      <w:tblPr>
        <w:tblW w:w="0" w:type="auto"/>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393"/>
      </w:tblGrid>
      <w:tr>
        <w:tblPrEx>
          <w:tblW w:w="0" w:type="auto"/>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5"/>
        </w:trPr>
        <w:tc>
          <w:tcPr>
            <w:tcW w:w="2393" w:type="dxa"/>
            <w:tcBorders>
              <w:top w:val="single" w:sz="4" w:space="0" w:color="000000"/>
              <w:left w:val="single" w:sz="4" w:space="0" w:color="000000"/>
              <w:bottom w:val="single" w:sz="4" w:space="0" w:color="FFFFFF"/>
              <w:right w:val="single" w:sz="4" w:space="0" w:color="FFFFFF"/>
            </w:tcBorders>
            <w:shd w:val="clear" w:color="auto" w:fill="FFFFFF"/>
            <w:noWrap w:val="0"/>
            <w:tcMar>
              <w:left w:w="0" w:type="dxa"/>
              <w:right w:w="0" w:type="dxa"/>
            </w:tcMar>
            <w:vAlign w:val="center"/>
          </w:tcPr>
          <w:p/>
        </w:tc>
      </w:tr>
    </w:tbl>
    <w:p>
      <w:r>
        <w:rPr>
          <w:b/>
          <w:color w:val="FF0000"/>
          <w:sz w:val="24"/>
        </w:rPr>
        <w:t>This document was truncated here because it was created in the Evaluation Mode.</w:t>
      </w:r>
    </w:p>
    <w:sectPr>
      <w:headerReference w:type="default" r:id="rId17"/>
      <w:footerReference w:type="default" r:id="rId18"/>
      <w:pgSz w:w="11906" w:h="16838"/>
      <w:pgMar w:top="2496" w:right="475" w:bottom="3170" w:left="1630" w:header="2071" w:footer="276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1" w:after="0" w:line="292" w:lineRule="exact"/>
      <w:ind w:left="530" w:right="-200" w:firstLine="0"/>
      <w:jc w:val="both"/>
    </w:pPr>
    <w:r>
      <w:rPr>
        <w:rFonts w:ascii="Calibri" w:eastAsia="Calibri" w:hAnsi="Calibri" w:cs="Calibri"/>
        <w:b w:val="0"/>
        <w:bCs w:val="0"/>
        <w:i/>
        <w:iCs/>
        <w:color w:val="000000"/>
        <w:spacing w:val="0"/>
        <w:sz w:val="24"/>
        <w:szCs w:val="24"/>
        <w:u w:val="none"/>
        <w:shd w:val="clear" w:color="auto" w:fill="auto"/>
        <w:rtl w:val="0"/>
      </w:rPr>
      <w:t xml:space="preserve">Department Of Computer Science, CUSAT                                                                   </w:t>
    </w:r>
    <w:r>
      <w:rPr>
        <w:rFonts w:ascii="Calibri" w:eastAsia="Calibri" w:hAnsi="Calibri" w:cs="Calibri"/>
        <w:b w:val="0"/>
        <w:bCs w:val="0"/>
        <w:i/>
        <w:iCs/>
        <w:color w:val="000000"/>
        <w:spacing w:val="0"/>
        <w:sz w:val="24"/>
        <w:szCs w:val="24"/>
        <w:u w:val="none"/>
        <w:shd w:val="clear" w:color="auto" w:fill="auto"/>
        <w:rtl w:val="0"/>
      </w:rPr>
      <w:fldChar w:fldCharType="begin"/>
    </w:r>
    <w:r>
      <w:rPr>
        <w:rFonts w:ascii="Calibri" w:eastAsia="Calibri" w:hAnsi="Calibri" w:cs="Calibri"/>
        <w:b w:val="0"/>
        <w:bCs w:val="0"/>
        <w:i/>
        <w:iCs/>
        <w:color w:val="000000"/>
        <w:spacing w:val="0"/>
        <w:sz w:val="24"/>
        <w:szCs w:val="24"/>
        <w:u w:val="none"/>
        <w:shd w:val="clear" w:color="auto" w:fill="auto"/>
        <w:rtl w:val="0"/>
      </w:rPr>
      <w:instrText xml:space="preserve"> PAGE </w:instrText>
    </w:r>
    <w:r>
      <w:rPr>
        <w:rFonts w:ascii="Calibri" w:eastAsia="Calibri" w:hAnsi="Calibri" w:cs="Calibri"/>
        <w:b w:val="0"/>
        <w:bCs w:val="0"/>
        <w:i/>
        <w:iCs/>
        <w:color w:val="000000"/>
        <w:spacing w:val="0"/>
        <w:sz w:val="24"/>
        <w:szCs w:val="24"/>
        <w:u w:val="none"/>
        <w:shd w:val="clear" w:color="auto" w:fill="auto"/>
        <w:rtl w:val="0"/>
      </w:rPr>
      <w:fldChar w:fldCharType="separate"/>
    </w:r>
    <w:r>
      <w:rPr>
        <w:rFonts w:ascii="Calibri" w:eastAsia="Calibri" w:hAnsi="Calibri" w:cs="Calibri"/>
        <w:b w:val="0"/>
        <w:bCs w:val="0"/>
        <w:i/>
        <w:iCs/>
        <w:color w:val="000000"/>
        <w:spacing w:val="0"/>
        <w:sz w:val="24"/>
        <w:szCs w:val="24"/>
        <w:u w:val="none"/>
        <w:shd w:val="clear" w:color="auto" w:fill="auto"/>
        <w:rtl w:val="0"/>
      </w:rPr>
      <w:t>23</w:t>
    </w:r>
    <w:r>
      <w:rPr>
        <w:rFonts w:ascii="Calibri" w:eastAsia="Calibri" w:hAnsi="Calibri" w:cs="Calibri"/>
        <w:b w:val="0"/>
        <w:bCs w:val="0"/>
        <w:i/>
        <w:iCs/>
        <w:color w:val="000000"/>
        <w:spacing w:val="0"/>
        <w:sz w:val="24"/>
        <w:szCs w:val="24"/>
        <w:u w:val="none"/>
        <w:shd w:val="clear" w:color="auto" w:fill="auto"/>
        <w:rtl w:val="0"/>
      </w:rPr>
      <w:fldChar w:fldCharType="end"/>
    </w:r>
    <w:r>
      <w:rPr>
        <w:rFonts w:ascii="Calibri" w:eastAsia="Calibri" w:hAnsi="Calibri" w:cs="Calibri"/>
        <w:b w:val="0"/>
        <w:bCs w:val="0"/>
        <w:i/>
        <w:iCs/>
        <w:color w:val="000000"/>
        <w:spacing w:val="0"/>
        <w:sz w:val="24"/>
        <w:szCs w:val="24"/>
        <w:u w:val="none"/>
        <w:shd w:val="clear" w:color="auto" w:fill="auto"/>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92" w:lineRule="exact"/>
      <w:ind w:left="530" w:right="-200" w:firstLine="0"/>
      <w:jc w:val="both"/>
    </w:pPr>
    <w:r>
      <w:rPr>
        <w:rFonts w:ascii="Calibri" w:eastAsia="Calibri" w:hAnsi="Calibri" w:cs="Calibri"/>
        <w:b w:val="0"/>
        <w:bCs w:val="0"/>
        <w:i/>
        <w:iCs/>
        <w:color w:val="000000"/>
        <w:spacing w:val="0"/>
        <w:sz w:val="24"/>
        <w:szCs w:val="24"/>
        <w:u w:val="none"/>
        <w:shd w:val="clear" w:color="auto" w:fill="auto"/>
        <w:rtl w:val="0"/>
      </w:rPr>
      <w:drawing>
        <wp:anchor simplePos="0" relativeHeight="251658240" behindDoc="0" locked="0" layoutInCell="1" allowOverlap="1">
          <wp:simplePos x="0" y="0"/>
          <wp:positionH relativeFrom="margin">
            <wp:align>center</wp:align>
          </wp:positionH>
          <wp:positionV relativeFrom="margin">
            <wp:align>center</wp:align>
          </wp:positionV>
          <wp:extent cx="6223635" cy="3382410"/>
          <wp:wrapNone/>
          <wp:docPr id="1000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1">
                    <a:lum bright="70000" contrast="-70000"/>
                  </a:blip>
                  <a:stretch>
                    <a:fillRect/>
                  </a:stretch>
                </pic:blipFill>
                <pic:spPr>
                  <a:xfrm>
                    <a:off x="0" y="0"/>
                    <a:ext cx="6223635" cy="3382410"/>
                  </a:xfrm>
                  <a:prstGeom prst="rect">
                    <a:avLst/>
                  </a:prstGeom>
                </pic:spPr>
              </pic:pic>
            </a:graphicData>
          </a:graphic>
        </wp:anchor>
      </w:drawing>
    </w:r>
    <w:r>
      <w:rPr>
        <w:rFonts w:ascii="Calibri" w:eastAsia="Calibri" w:hAnsi="Calibri" w:cs="Calibri"/>
        <w:b w:val="0"/>
        <w:bCs w:val="0"/>
        <w:i/>
        <w:iCs/>
        <w:color w:val="000000"/>
        <w:spacing w:val="0"/>
        <w:sz w:val="24"/>
        <w:szCs w:val="24"/>
        <w:u w:val="none"/>
        <w:shd w:val="clear" w:color="auto" w:fill="auto"/>
        <w:rtl w:val="0"/>
      </w:rPr>
      <w:t xml:space="preserve">Body Meter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18pt;height:7pt;margin-top:16.45pt;margin-left:107pt;mso-position-horizontal-relative:page;position:absolute;z-index:-251657216">
          <v:imagedata r:id="rId2" o:title=""/>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55"/>
        </w:tabs>
        <w:ind w:left="755" w:hanging="225"/>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3.%1."/>
      <w:lvlJc w:val="left"/>
      <w:pPr>
        <w:tabs>
          <w:tab w:val="num" w:pos="1637"/>
        </w:tabs>
        <w:ind w:left="1637" w:hanging="387"/>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4"/>
      <w:numFmt w:val="decimal"/>
      <w:lvlText w:val="%1."/>
      <w:lvlJc w:val="left"/>
      <w:pPr>
        <w:tabs>
          <w:tab w:val="num" w:pos="765"/>
        </w:tabs>
        <w:ind w:left="765" w:hanging="235"/>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5"/>
      <w:numFmt w:val="decimal"/>
      <w:lvlText w:val="%1."/>
      <w:lvlJc w:val="left"/>
      <w:pPr>
        <w:tabs>
          <w:tab w:val="num" w:pos="765"/>
        </w:tabs>
        <w:ind w:left="765" w:hanging="235"/>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6"/>
      <w:numFmt w:val="decimal"/>
      <w:lvlText w:val="%1."/>
      <w:lvlJc w:val="left"/>
      <w:pPr>
        <w:tabs>
          <w:tab w:val="num" w:pos="765"/>
        </w:tabs>
        <w:ind w:left="765" w:hanging="235"/>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1"/>
      <w:numFmt w:val="decimal"/>
      <w:lvlText w:val="%1."/>
      <w:lvlJc w:val="left"/>
      <w:pPr>
        <w:tabs>
          <w:tab w:val="num" w:pos="3687"/>
        </w:tabs>
        <w:ind w:left="3687" w:hanging="312"/>
      </w:pPr>
      <w:rPr>
        <w:rFonts w:ascii="Times New Roman" w:eastAsia="Times New Roman" w:hAnsi="Times New Roman" w:cs="Times New Roman"/>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1"/>
      <w:numFmt w:val="decimal"/>
      <w:lvlText w:val="1.%1."/>
      <w:lvlJc w:val="left"/>
      <w:pPr>
        <w:tabs>
          <w:tab w:val="num" w:pos="1213"/>
        </w:tabs>
        <w:ind w:left="1213" w:hanging="683"/>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2"/>
      <w:numFmt w:val="decimal"/>
      <w:lvlText w:val="1.%1."/>
      <w:lvlJc w:val="left"/>
      <w:pPr>
        <w:tabs>
          <w:tab w:val="num" w:pos="1213"/>
        </w:tabs>
        <w:ind w:left="1213" w:hanging="683"/>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hybridMultilevel"/>
    <w:tmpl w:val="00000009"/>
    <w:lvl w:ilvl="0">
      <w:start w:val="1"/>
      <w:numFmt w:val="bullet"/>
      <w:lvlText w:val=""/>
      <w:lvlJc w:val="left"/>
      <w:pPr>
        <w:tabs>
          <w:tab w:val="num" w:pos="1250"/>
        </w:tabs>
        <w:ind w:left="1250" w:hanging="360"/>
      </w:pPr>
      <w:rPr>
        <w:rFonts w:ascii="Wingdings 2" w:eastAsia="Wingdings 2" w:hAnsi="Wingdings 2" w:cs="Wingdings 2"/>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2"/>
      <w:numFmt w:val="decimal"/>
      <w:lvlText w:val="%1."/>
      <w:lvlJc w:val="left"/>
      <w:pPr>
        <w:tabs>
          <w:tab w:val="num" w:pos="3487"/>
        </w:tabs>
        <w:ind w:left="3487" w:hanging="282"/>
      </w:pPr>
      <w:rPr>
        <w:rFonts w:ascii="Times New Roman" w:eastAsia="Times New Roman" w:hAnsi="Times New Roman" w:cs="Times New Roman"/>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1"/>
      <w:numFmt w:val="decimal"/>
      <w:lvlText w:val="2.%1"/>
      <w:lvlJc w:val="left"/>
      <w:pPr>
        <w:tabs>
          <w:tab w:val="num" w:pos="994"/>
        </w:tabs>
        <w:ind w:left="994" w:hanging="464"/>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hybridMultilevel"/>
    <w:tmpl w:val="0000000C"/>
    <w:lvl w:ilvl="0">
      <w:start w:val="1"/>
      <w:numFmt w:val="bullet"/>
      <w:lvlText w:val="•"/>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lvl w:ilvl="0">
      <w:start w:val="12"/>
      <w:numFmt w:val="decimal"/>
      <w:lvlText w:val="2.%1"/>
      <w:lvlJc w:val="left"/>
      <w:pPr>
        <w:tabs>
          <w:tab w:val="num" w:pos="991"/>
        </w:tabs>
        <w:ind w:left="991" w:hanging="461"/>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hybridMultilevel"/>
    <w:tmpl w:val="0000000E"/>
    <w:lvl w:ilvl="0">
      <w:start w:val="1"/>
      <w:numFmt w:val="bullet"/>
      <w:lvlText w:val="•"/>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multilevel"/>
    <w:tmpl w:val="0000000F"/>
    <w:lvl w:ilvl="0">
      <w:start w:val="2"/>
      <w:numFmt w:val="decimal"/>
      <w:lvlText w:val="2.%1."/>
      <w:lvlJc w:val="left"/>
      <w:pPr>
        <w:tabs>
          <w:tab w:val="num" w:pos="916"/>
        </w:tabs>
        <w:ind w:left="916" w:hanging="386"/>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1"/>
      <w:numFmt w:val="decimal"/>
      <w:lvlText w:val="2.2.%1"/>
      <w:lvlJc w:val="left"/>
      <w:pPr>
        <w:tabs>
          <w:tab w:val="num" w:pos="1026"/>
        </w:tabs>
        <w:ind w:left="1026" w:hanging="496"/>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2"/>
      <w:numFmt w:val="decimal"/>
      <w:lvlText w:val="2.2.%1"/>
      <w:lvlJc w:val="left"/>
      <w:pPr>
        <w:tabs>
          <w:tab w:val="num" w:pos="1026"/>
        </w:tabs>
        <w:ind w:left="1026" w:hanging="496"/>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3"/>
      <w:numFmt w:val="decimal"/>
      <w:lvlText w:val="2.2.%1"/>
      <w:lvlJc w:val="left"/>
      <w:pPr>
        <w:tabs>
          <w:tab w:val="num" w:pos="1026"/>
        </w:tabs>
        <w:ind w:left="1026" w:hanging="496"/>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3"/>
      <w:numFmt w:val="decimal"/>
      <w:lvlText w:val="2.%1."/>
      <w:lvlJc w:val="left"/>
      <w:pPr>
        <w:tabs>
          <w:tab w:val="num" w:pos="916"/>
        </w:tabs>
        <w:ind w:left="530" w:firstLine="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multilevel"/>
    <w:tmpl w:val="00000014"/>
    <w:lvl w:ilvl="0">
      <w:start w:val="4"/>
      <w:numFmt w:val="decimal"/>
      <w:lvlText w:val="2.%1."/>
      <w:lvlJc w:val="left"/>
      <w:pPr>
        <w:tabs>
          <w:tab w:val="num" w:pos="916"/>
        </w:tabs>
        <w:ind w:left="916" w:hanging="386"/>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5"/>
    <w:multiLevelType w:val="hybridMultilevel"/>
    <w:tmpl w:val="00000015"/>
    <w:lvl w:ilvl="0">
      <w:start w:val="1"/>
      <w:numFmt w:val="bullet"/>
      <w:lvlText w:val="•"/>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multilevel"/>
    <w:tmpl w:val="00000016"/>
    <w:lvl w:ilvl="0">
      <w:start w:val="5"/>
      <w:numFmt w:val="decimal"/>
      <w:lvlText w:val="2.%1."/>
      <w:lvlJc w:val="left"/>
      <w:pPr>
        <w:tabs>
          <w:tab w:val="num" w:pos="916"/>
        </w:tabs>
        <w:ind w:left="916" w:hanging="386"/>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00000017"/>
    <w:multiLevelType w:val="hybridMultilevel"/>
    <w:tmpl w:val="00000017"/>
    <w:lvl w:ilvl="0">
      <w:start w:val="1"/>
      <w:numFmt w:val="bullet"/>
      <w:lvlText w:val="•"/>
      <w:lvlJc w:val="left"/>
      <w:pPr>
        <w:tabs>
          <w:tab w:val="num" w:pos="1294"/>
        </w:tabs>
        <w:ind w:left="1294"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294"/>
        </w:tabs>
        <w:ind w:left="294" w:hanging="294"/>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multilevel"/>
    <w:tmpl w:val="00000019"/>
    <w:lvl w:ilvl="0">
      <w:start w:val="3"/>
      <w:numFmt w:val="decimal"/>
      <w:lvlText w:val="%1."/>
      <w:lvlJc w:val="left"/>
      <w:pPr>
        <w:tabs>
          <w:tab w:val="num" w:pos="3879"/>
        </w:tabs>
        <w:ind w:left="3879" w:hanging="223"/>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multilevel"/>
    <w:tmpl w:val="0000001A"/>
    <w:lvl w:ilvl="0">
      <w:start w:val="1"/>
      <w:numFmt w:val="decimal"/>
      <w:lvlText w:val="5.%1."/>
      <w:lvlJc w:val="left"/>
      <w:pPr>
        <w:tabs>
          <w:tab w:val="num" w:pos="960"/>
        </w:tabs>
        <w:ind w:left="960" w:hanging="43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0000001B"/>
    <w:multiLevelType w:val="multilevel"/>
    <w:tmpl w:val="0000001B"/>
    <w:lvl w:ilvl="0">
      <w:start w:val="1"/>
      <w:numFmt w:val="decimal"/>
      <w:lvlText w:val="%1."/>
      <w:lvlJc w:val="left"/>
      <w:pPr>
        <w:tabs>
          <w:tab w:val="num" w:pos="799"/>
        </w:tabs>
        <w:ind w:left="530" w:firstLine="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C"/>
    <w:multiLevelType w:val="multilevel"/>
    <w:tmpl w:val="0000001C"/>
    <w:lvl w:ilvl="0">
      <w:start w:val="2"/>
      <w:numFmt w:val="decimal"/>
      <w:lvlText w:val="5.%1."/>
      <w:lvlJc w:val="left"/>
      <w:pPr>
        <w:tabs>
          <w:tab w:val="num" w:pos="916"/>
        </w:tabs>
        <w:ind w:left="916" w:hanging="386"/>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0000001D"/>
    <w:multiLevelType w:val="multilevel"/>
    <w:tmpl w:val="0000001D"/>
    <w:lvl w:ilvl="0">
      <w:start w:val="3"/>
      <w:numFmt w:val="decimal"/>
      <w:lvlText w:val="5.%1."/>
      <w:lvlJc w:val="left"/>
      <w:pPr>
        <w:tabs>
          <w:tab w:val="num" w:pos="923"/>
        </w:tabs>
        <w:ind w:left="923" w:hanging="393"/>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0000001E"/>
    <w:multiLevelType w:val="multilevel"/>
    <w:tmpl w:val="0000001E"/>
    <w:lvl w:ilvl="0">
      <w:start w:val="1"/>
      <w:numFmt w:val="decimal"/>
      <w:lvlText w:val="%1."/>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0000001F"/>
    <w:multiLevelType w:val="multilevel"/>
    <w:tmpl w:val="0000001F"/>
    <w:lvl w:ilvl="0">
      <w:start w:val="2"/>
      <w:numFmt w:val="decimal"/>
      <w:lvlText w:val="%1."/>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00000020"/>
    <w:multiLevelType w:val="multilevel"/>
    <w:tmpl w:val="00000020"/>
    <w:lvl w:ilvl="0">
      <w:start w:val="3"/>
      <w:numFmt w:val="decimal"/>
      <w:lvlText w:val="%1."/>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00000021"/>
    <w:multiLevelType w:val="multilevel"/>
    <w:tmpl w:val="00000021"/>
    <w:lvl w:ilvl="0">
      <w:start w:val="4"/>
      <w:numFmt w:val="decimal"/>
      <w:lvlText w:val="%1."/>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00000022"/>
    <w:multiLevelType w:val="multilevel"/>
    <w:tmpl w:val="00000022"/>
    <w:lvl w:ilvl="0">
      <w:start w:val="5"/>
      <w:numFmt w:val="decimal"/>
      <w:lvlText w:val="%1."/>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00000023"/>
    <w:multiLevelType w:val="multilevel"/>
    <w:tmpl w:val="00000023"/>
    <w:lvl w:ilvl="0">
      <w:start w:val="6"/>
      <w:numFmt w:val="decimal"/>
      <w:lvlText w:val="%1."/>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00000024"/>
    <w:multiLevelType w:val="multilevel"/>
    <w:tmpl w:val="00000024"/>
    <w:lvl w:ilvl="0">
      <w:start w:val="7"/>
      <w:numFmt w:val="decimal"/>
      <w:lvlText w:val="%1."/>
      <w:lvlJc w:val="left"/>
      <w:pPr>
        <w:tabs>
          <w:tab w:val="num" w:pos="3901"/>
        </w:tabs>
        <w:ind w:left="3901" w:hanging="315"/>
      </w:pPr>
      <w:rPr>
        <w:rFonts w:ascii="Times New Roman" w:eastAsia="Times New Roman" w:hAnsi="Times New Roman" w:cs="Times New Roman"/>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00000025"/>
    <w:multiLevelType w:val="hybridMultilevel"/>
    <w:tmpl w:val="00000025"/>
    <w:lvl w:ilvl="0">
      <w:start w:val="1"/>
      <w:numFmt w:val="bullet"/>
      <w:lvlText w:val="•"/>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multilevel"/>
    <w:tmpl w:val="00000026"/>
    <w:lvl w:ilvl="0">
      <w:start w:val="1"/>
      <w:numFmt w:val="decimal"/>
      <w:lvlText w:val="%1."/>
      <w:lvlJc w:val="left"/>
      <w:pPr>
        <w:tabs>
          <w:tab w:val="num" w:pos="1250"/>
        </w:tabs>
        <w:ind w:left="1250" w:hanging="360"/>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00000027"/>
    <w:multiLevelType w:val="multilevel"/>
    <w:tmpl w:val="00000027"/>
    <w:lvl w:ilvl="0">
      <w:start w:val="4"/>
      <w:numFmt w:val="decimal"/>
      <w:lvlText w:val="%1."/>
      <w:lvlJc w:val="left"/>
      <w:pPr>
        <w:tabs>
          <w:tab w:val="num" w:pos="1167"/>
        </w:tabs>
        <w:ind w:left="1167" w:hanging="277"/>
      </w:pPr>
      <w:rPr>
        <w:rFonts w:ascii="Times New Roman" w:eastAsia="Times New Roman" w:hAnsi="Times New Roman" w:cs="Times New Roman"/>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jpe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header" Target="header1.xml" /><Relationship Id="rId18" Type="http://schemas.openxmlformats.org/officeDocument/2006/relationships/footer" Target="foot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header1.xml.rels><?xml version="1.0" encoding="utf-8" standalone="yes"?><Relationships xmlns="http://schemas.openxmlformats.org/package/2006/relationships"><Relationship Id="rId1" Type="http://schemas.openxmlformats.org/officeDocument/2006/relationships/image" Target="media/image14.png" /><Relationship Id="rId2"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Achu</dc:creator>
  <cp:revision>0</cp:revision>
</cp:coreProperties>
</file>